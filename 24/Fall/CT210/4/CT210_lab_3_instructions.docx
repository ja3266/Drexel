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34027" w14:textId="5FE2BA12" w:rsidR="00154F2D" w:rsidRDefault="00154F2D" w:rsidP="009A6013">
      <w:pPr>
        <w:pStyle w:val="Heading3"/>
        <w:rPr>
          <w:rFonts w:asciiTheme="majorHAnsi" w:hAnsiTheme="majorHAnsi"/>
        </w:rPr>
      </w:pPr>
      <w:r>
        <w:rPr>
          <w:rFonts w:asciiTheme="majorHAnsi" w:hAnsiTheme="majorHAnsi"/>
        </w:rPr>
        <w:t>Lab Setup</w:t>
      </w:r>
    </w:p>
    <w:p w14:paraId="4812B787" w14:textId="54D7796E" w:rsidR="006F787E" w:rsidRDefault="006F787E" w:rsidP="1C08723C">
      <w:pPr>
        <w:pStyle w:val="NormalWeb"/>
        <w:contextualSpacing/>
        <w:rPr>
          <w:rFonts w:asciiTheme="majorHAnsi" w:hAnsiTheme="majorHAnsi"/>
        </w:rPr>
      </w:pPr>
      <w:r w:rsidRPr="1C08723C">
        <w:rPr>
          <w:rFonts w:asciiTheme="majorHAnsi" w:hAnsiTheme="majorHAnsi"/>
        </w:rPr>
        <w:t xml:space="preserve">This lab requires you to connect to </w:t>
      </w:r>
      <w:r w:rsidRPr="1C08723C">
        <w:rPr>
          <w:rFonts w:asciiTheme="majorHAnsi" w:hAnsiTheme="majorHAnsi"/>
          <w:b/>
          <w:bCs/>
        </w:rPr>
        <w:t>VCL</w:t>
      </w:r>
      <w:r w:rsidRPr="1C08723C">
        <w:rPr>
          <w:rFonts w:asciiTheme="majorHAnsi" w:hAnsiTheme="majorHAnsi"/>
        </w:rPr>
        <w:t xml:space="preserve"> (</w:t>
      </w:r>
      <w:r w:rsidRPr="1C08723C">
        <w:rPr>
          <w:rFonts w:asciiTheme="majorHAnsi" w:hAnsiTheme="majorHAnsi"/>
          <w:b/>
          <w:bCs/>
          <w:i/>
          <w:iCs/>
        </w:rPr>
        <w:t xml:space="preserve">not </w:t>
      </w:r>
      <w:r w:rsidRPr="1C08723C">
        <w:rPr>
          <w:rFonts w:asciiTheme="majorHAnsi" w:hAnsiTheme="majorHAnsi"/>
        </w:rPr>
        <w:t xml:space="preserve">vcenter.cci.drexel.edu). Once you have logged into VCL create and connect to the Ubuntu version </w:t>
      </w:r>
      <w:r w:rsidR="13906414" w:rsidRPr="00045200">
        <w:rPr>
          <w:rFonts w:asciiTheme="majorHAnsi" w:hAnsiTheme="majorHAnsi"/>
        </w:rPr>
        <w:t>22</w:t>
      </w:r>
      <w:r w:rsidR="00A7492B" w:rsidRPr="00045200">
        <w:rPr>
          <w:rFonts w:asciiTheme="majorHAnsi" w:hAnsiTheme="majorHAnsi"/>
        </w:rPr>
        <w:t>.04</w:t>
      </w:r>
      <w:r w:rsidR="13906414" w:rsidRPr="00045200">
        <w:rPr>
          <w:rFonts w:asciiTheme="majorHAnsi" w:hAnsiTheme="majorHAnsi"/>
        </w:rPr>
        <w:t xml:space="preserve"> </w:t>
      </w:r>
      <w:r w:rsidRPr="00045200">
        <w:rPr>
          <w:rFonts w:asciiTheme="majorHAnsi" w:hAnsiTheme="majorHAnsi"/>
        </w:rPr>
        <w:t>virtual</w:t>
      </w:r>
      <w:r w:rsidRPr="1C08723C">
        <w:rPr>
          <w:rFonts w:asciiTheme="majorHAnsi" w:hAnsiTheme="majorHAnsi"/>
        </w:rPr>
        <w:t xml:space="preserve"> environment provided by VCL.</w:t>
      </w:r>
    </w:p>
    <w:p w14:paraId="0FE3EDB3" w14:textId="29BAC8F3" w:rsidR="00DA6244" w:rsidRPr="00DA6244" w:rsidRDefault="00DA6244" w:rsidP="1C08723C">
      <w:pPr>
        <w:pStyle w:val="NormalWeb"/>
        <w:contextualSpacing/>
        <w:rPr>
          <w:rFonts w:asciiTheme="majorHAnsi" w:hAnsiTheme="majorHAnsi" w:cstheme="majorHAnsi"/>
        </w:rPr>
      </w:pPr>
      <w:r>
        <w:rPr>
          <w:rFonts w:asciiTheme="majorHAnsi" w:hAnsiTheme="majorHAnsi" w:cstheme="majorHAnsi"/>
          <w:noProof/>
        </w:rPr>
        <w:drawing>
          <wp:inline distT="0" distB="0" distL="0" distR="0" wp14:anchorId="68C10FDF" wp14:editId="518AC184">
            <wp:extent cx="6279776" cy="1344919"/>
            <wp:effectExtent l="0" t="0" r="0" b="1905"/>
            <wp:docPr id="756972106" name="Picture 1" descr="A blue and white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72106" name="Picture 1" descr="A blue and white line with black text&#10;&#10;Description automatically generated"/>
                    <pic:cNvPicPr/>
                  </pic:nvPicPr>
                  <pic:blipFill>
                    <a:blip r:embed="rId8"/>
                    <a:stretch>
                      <a:fillRect/>
                    </a:stretch>
                  </pic:blipFill>
                  <pic:spPr>
                    <a:xfrm>
                      <a:off x="0" y="0"/>
                      <a:ext cx="6327780" cy="1355200"/>
                    </a:xfrm>
                    <a:prstGeom prst="rect">
                      <a:avLst/>
                    </a:prstGeom>
                  </pic:spPr>
                </pic:pic>
              </a:graphicData>
            </a:graphic>
          </wp:inline>
        </w:drawing>
      </w:r>
    </w:p>
    <w:p w14:paraId="073FF901" w14:textId="77777777" w:rsidR="00B65E90" w:rsidRDefault="00B65E90" w:rsidP="00154F2D">
      <w:pPr>
        <w:pStyle w:val="NormalWeb"/>
        <w:contextualSpacing/>
        <w:rPr>
          <w:rFonts w:asciiTheme="majorHAnsi" w:hAnsiTheme="majorHAnsi"/>
          <w:b/>
        </w:rPr>
      </w:pPr>
    </w:p>
    <w:p w14:paraId="5C9BA105" w14:textId="5E60428F" w:rsidR="00525F20" w:rsidRPr="00525F20" w:rsidRDefault="00525F20" w:rsidP="00154F2D">
      <w:pPr>
        <w:pStyle w:val="NormalWeb"/>
        <w:contextualSpacing/>
        <w:rPr>
          <w:rFonts w:asciiTheme="majorHAnsi" w:hAnsiTheme="majorHAnsi"/>
        </w:rPr>
      </w:pPr>
      <w:r>
        <w:rPr>
          <w:rFonts w:asciiTheme="majorHAnsi" w:hAnsiTheme="majorHAnsi"/>
        </w:rPr>
        <w:t xml:space="preserve">This lab involves answering lab questions in LEARN for parts… As you perform the steps in each part of the lab you may want to record your results to assist with answering the lab questions. The lab questions in LEARN will provide you </w:t>
      </w:r>
      <w:r w:rsidRPr="00525F20">
        <w:rPr>
          <w:rFonts w:asciiTheme="majorHAnsi" w:hAnsiTheme="majorHAnsi"/>
          <w:b/>
        </w:rPr>
        <w:t>two attempts</w:t>
      </w:r>
      <w:r>
        <w:rPr>
          <w:rFonts w:asciiTheme="majorHAnsi" w:hAnsiTheme="majorHAnsi"/>
        </w:rPr>
        <w:t xml:space="preserve"> for submitting your answers. </w:t>
      </w:r>
    </w:p>
    <w:p w14:paraId="1ED20F59" w14:textId="0320D83C" w:rsidR="009A6013" w:rsidRPr="00614F05" w:rsidRDefault="009A6013" w:rsidP="009A6013">
      <w:pPr>
        <w:pStyle w:val="Heading3"/>
        <w:rPr>
          <w:rFonts w:asciiTheme="majorHAnsi" w:hAnsiTheme="majorHAnsi"/>
        </w:rPr>
      </w:pPr>
      <w:r w:rsidRPr="00614F05">
        <w:rPr>
          <w:rFonts w:asciiTheme="majorHAnsi" w:hAnsiTheme="majorHAnsi"/>
        </w:rPr>
        <w:t>Overview</w:t>
      </w:r>
    </w:p>
    <w:p w14:paraId="2073845A" w14:textId="2E4F97C0" w:rsidR="00FF4AA5" w:rsidRDefault="00B77657" w:rsidP="00FF4AA5">
      <w:pPr>
        <w:pStyle w:val="NormalWeb"/>
        <w:contextualSpacing/>
        <w:rPr>
          <w:rFonts w:asciiTheme="majorHAnsi" w:hAnsiTheme="majorHAnsi"/>
        </w:rPr>
      </w:pPr>
      <w:r>
        <w:rPr>
          <w:rFonts w:asciiTheme="majorHAnsi" w:hAnsiTheme="majorHAnsi"/>
        </w:rPr>
        <w:t>This lab explores the Ubuntu desktop briefly.</w:t>
      </w:r>
    </w:p>
    <w:p w14:paraId="781D9B77" w14:textId="592961A8" w:rsidR="00B77657" w:rsidRDefault="00B77657" w:rsidP="00B77657">
      <w:pPr>
        <w:pStyle w:val="NormalWeb"/>
        <w:contextualSpacing/>
        <w:rPr>
          <w:rFonts w:asciiTheme="majorHAnsi" w:hAnsiTheme="majorHAnsi"/>
        </w:rPr>
      </w:pPr>
      <w:r>
        <w:rPr>
          <w:rFonts w:asciiTheme="majorHAnsi" w:hAnsiTheme="majorHAnsi"/>
        </w:rPr>
        <w:t>Using the command line interface.</w:t>
      </w:r>
    </w:p>
    <w:p w14:paraId="67F18118" w14:textId="22E2281B" w:rsidR="00B77657" w:rsidRDefault="00B77657" w:rsidP="00B77657">
      <w:pPr>
        <w:pStyle w:val="NormalWeb"/>
        <w:contextualSpacing/>
        <w:rPr>
          <w:rFonts w:asciiTheme="majorHAnsi" w:hAnsiTheme="majorHAnsi"/>
        </w:rPr>
      </w:pPr>
      <w:r>
        <w:rPr>
          <w:rFonts w:asciiTheme="majorHAnsi" w:hAnsiTheme="majorHAnsi"/>
        </w:rPr>
        <w:t>Basic shell commands.</w:t>
      </w:r>
    </w:p>
    <w:p w14:paraId="76ED4F18" w14:textId="52895B83" w:rsidR="00196E34" w:rsidRDefault="00196E34" w:rsidP="00B77657">
      <w:pPr>
        <w:pStyle w:val="NormalWeb"/>
        <w:contextualSpacing/>
        <w:rPr>
          <w:rFonts w:asciiTheme="majorHAnsi" w:hAnsiTheme="majorHAnsi"/>
        </w:rPr>
      </w:pPr>
      <w:r>
        <w:rPr>
          <w:rFonts w:asciiTheme="majorHAnsi" w:hAnsiTheme="majorHAnsi"/>
        </w:rPr>
        <w:t>Installing software using apt.</w:t>
      </w:r>
    </w:p>
    <w:p w14:paraId="2CF75F76" w14:textId="7D9F0C57" w:rsidR="00FF4AA5" w:rsidRPr="00B77657" w:rsidRDefault="00FF4AA5" w:rsidP="00B77657">
      <w:pPr>
        <w:pStyle w:val="NormalWeb"/>
        <w:contextualSpacing/>
        <w:rPr>
          <w:rFonts w:asciiTheme="majorHAnsi" w:hAnsiTheme="majorHAnsi"/>
        </w:rPr>
      </w:pPr>
    </w:p>
    <w:p w14:paraId="60FFFE0E" w14:textId="362D671D" w:rsidR="00FF4AA5" w:rsidRDefault="00812805" w:rsidP="00FF4AA5">
      <w:pPr>
        <w:pStyle w:val="NormalWeb"/>
        <w:contextualSpacing/>
        <w:rPr>
          <w:rFonts w:asciiTheme="majorHAnsi" w:hAnsiTheme="majorHAnsi"/>
        </w:rPr>
      </w:pPr>
      <w:r>
        <w:rPr>
          <w:rFonts w:asciiTheme="majorHAnsi" w:hAnsiTheme="majorHAnsi"/>
        </w:rPr>
        <w:t>Linux commands that may be</w:t>
      </w:r>
      <w:r w:rsidR="00B77657">
        <w:rPr>
          <w:rFonts w:asciiTheme="majorHAnsi" w:hAnsiTheme="majorHAnsi"/>
        </w:rPr>
        <w:t xml:space="preserve"> helpful for completing</w:t>
      </w:r>
      <w:r w:rsidR="008E7101">
        <w:rPr>
          <w:rFonts w:asciiTheme="majorHAnsi" w:hAnsiTheme="majorHAnsi"/>
        </w:rPr>
        <w:t xml:space="preserve"> this lab:</w:t>
      </w:r>
      <w:r w:rsidR="002D0AF8">
        <w:rPr>
          <w:rFonts w:asciiTheme="majorHAnsi" w:hAnsiTheme="majorHAnsi"/>
        </w:rPr>
        <w:t xml:space="preserve"> ls, </w:t>
      </w:r>
      <w:proofErr w:type="spellStart"/>
      <w:r w:rsidR="002D0AF8">
        <w:rPr>
          <w:rFonts w:asciiTheme="majorHAnsi" w:hAnsiTheme="majorHAnsi"/>
        </w:rPr>
        <w:t>pwd</w:t>
      </w:r>
      <w:proofErr w:type="spellEnd"/>
      <w:r w:rsidR="002D0AF8">
        <w:rPr>
          <w:rFonts w:asciiTheme="majorHAnsi" w:hAnsiTheme="majorHAnsi"/>
        </w:rPr>
        <w:t xml:space="preserve">, echo, </w:t>
      </w:r>
      <w:r w:rsidR="00B77657">
        <w:rPr>
          <w:rFonts w:asciiTheme="majorHAnsi" w:hAnsiTheme="majorHAnsi"/>
        </w:rPr>
        <w:t xml:space="preserve">man, </w:t>
      </w:r>
      <w:proofErr w:type="spellStart"/>
      <w:r w:rsidR="002D0AF8">
        <w:rPr>
          <w:rFonts w:asciiTheme="majorHAnsi" w:hAnsiTheme="majorHAnsi"/>
        </w:rPr>
        <w:t>mkdir</w:t>
      </w:r>
      <w:proofErr w:type="spellEnd"/>
      <w:r w:rsidR="00DA6244">
        <w:rPr>
          <w:rFonts w:asciiTheme="majorHAnsi" w:hAnsiTheme="majorHAnsi"/>
        </w:rPr>
        <w:t>, tree</w:t>
      </w:r>
    </w:p>
    <w:p w14:paraId="5BDA17AD" w14:textId="77777777" w:rsidR="008E7101" w:rsidRDefault="008E7101" w:rsidP="00FF4AA5">
      <w:pPr>
        <w:pStyle w:val="NormalWeb"/>
        <w:contextualSpacing/>
        <w:rPr>
          <w:rFonts w:asciiTheme="majorHAnsi" w:hAnsiTheme="majorHAnsi"/>
        </w:rPr>
      </w:pPr>
    </w:p>
    <w:p w14:paraId="3C1E5745" w14:textId="7306CB4E" w:rsidR="006106DF" w:rsidRPr="006106DF" w:rsidRDefault="006106DF" w:rsidP="00196E34">
      <w:pPr>
        <w:pStyle w:val="NormalWeb"/>
        <w:spacing w:before="0" w:beforeAutospacing="0" w:after="0" w:afterAutospacing="0"/>
        <w:contextualSpacing/>
        <w:rPr>
          <w:rFonts w:asciiTheme="majorHAnsi" w:hAnsiTheme="majorHAnsi"/>
          <w:b/>
          <w:sz w:val="27"/>
          <w:szCs w:val="27"/>
        </w:rPr>
      </w:pPr>
      <w:r w:rsidRPr="006106DF">
        <w:rPr>
          <w:rFonts w:asciiTheme="majorHAnsi" w:hAnsiTheme="majorHAnsi"/>
          <w:b/>
          <w:sz w:val="27"/>
          <w:szCs w:val="27"/>
        </w:rPr>
        <w:t>References</w:t>
      </w:r>
    </w:p>
    <w:p w14:paraId="53FA5184" w14:textId="77777777" w:rsidR="00196E34" w:rsidRPr="00EB1503" w:rsidRDefault="00196E34" w:rsidP="00196E34">
      <w:pPr>
        <w:pStyle w:val="ListParagraph"/>
        <w:widowControl w:val="0"/>
        <w:numPr>
          <w:ilvl w:val="0"/>
          <w:numId w:val="20"/>
        </w:numPr>
        <w:tabs>
          <w:tab w:val="left" w:pos="0"/>
        </w:tabs>
        <w:autoSpaceDE w:val="0"/>
        <w:autoSpaceDN w:val="0"/>
        <w:adjustRightInd w:val="0"/>
        <w:outlineLvl w:val="0"/>
        <w:rPr>
          <w:rFonts w:asciiTheme="majorHAnsi" w:hAnsiTheme="majorHAnsi" w:cstheme="majorHAnsi"/>
        </w:rPr>
      </w:pPr>
      <w:r w:rsidRPr="00EB1503">
        <w:rPr>
          <w:rFonts w:asciiTheme="majorHAnsi" w:hAnsiTheme="majorHAnsi" w:cstheme="majorHAnsi"/>
        </w:rPr>
        <w:t>Chapter 2</w:t>
      </w:r>
      <w:r>
        <w:rPr>
          <w:rFonts w:asciiTheme="majorHAnsi" w:hAnsiTheme="majorHAnsi" w:cstheme="majorHAnsi"/>
        </w:rPr>
        <w:t>,</w:t>
      </w:r>
      <w:r w:rsidRPr="00EB1503">
        <w:rPr>
          <w:rFonts w:asciiTheme="majorHAnsi" w:hAnsiTheme="majorHAnsi" w:cstheme="majorHAnsi"/>
        </w:rPr>
        <w:t xml:space="preserve"> </w:t>
      </w:r>
      <w:r w:rsidRPr="00EB1503">
        <w:rPr>
          <w:rFonts w:asciiTheme="majorHAnsi" w:hAnsiTheme="majorHAnsi" w:cstheme="majorHAnsi"/>
          <w:color w:val="000000" w:themeColor="text1"/>
        </w:rPr>
        <w:t xml:space="preserve">Mastering Ubuntu Server, Fourth Edition by Jay LaCroix, </w:t>
      </w:r>
      <w:proofErr w:type="spellStart"/>
      <w:r w:rsidRPr="00EB1503">
        <w:rPr>
          <w:rFonts w:asciiTheme="majorHAnsi" w:hAnsiTheme="majorHAnsi" w:cstheme="majorHAnsi"/>
        </w:rPr>
        <w:t>Packt</w:t>
      </w:r>
      <w:proofErr w:type="spellEnd"/>
      <w:r w:rsidRPr="00EB1503">
        <w:rPr>
          <w:rFonts w:asciiTheme="majorHAnsi" w:hAnsiTheme="majorHAnsi" w:cstheme="majorHAnsi"/>
        </w:rPr>
        <w:t xml:space="preserve"> Publishing, 2022 </w:t>
      </w:r>
    </w:p>
    <w:p w14:paraId="451619BB" w14:textId="77777777" w:rsidR="00196E34" w:rsidRDefault="00000000" w:rsidP="00196E34">
      <w:pPr>
        <w:pStyle w:val="ListParagraph"/>
        <w:widowControl w:val="0"/>
        <w:numPr>
          <w:ilvl w:val="0"/>
          <w:numId w:val="20"/>
        </w:numPr>
        <w:tabs>
          <w:tab w:val="left" w:pos="0"/>
        </w:tabs>
        <w:autoSpaceDE w:val="0"/>
        <w:autoSpaceDN w:val="0"/>
        <w:adjustRightInd w:val="0"/>
        <w:outlineLvl w:val="0"/>
        <w:rPr>
          <w:rFonts w:asciiTheme="majorHAnsi" w:hAnsiTheme="majorHAnsi" w:cstheme="majorHAnsi"/>
        </w:rPr>
      </w:pPr>
      <w:hyperlink r:id="rId9" w:history="1">
        <w:r w:rsidR="00196E34" w:rsidRPr="00A74C86">
          <w:rPr>
            <w:rStyle w:val="Hyperlink"/>
            <w:rFonts w:asciiTheme="majorHAnsi" w:hAnsiTheme="majorHAnsi" w:cstheme="majorHAnsi"/>
          </w:rPr>
          <w:t>www.ubuntu.com</w:t>
        </w:r>
      </w:hyperlink>
    </w:p>
    <w:p w14:paraId="3D344CF3" w14:textId="39752222" w:rsidR="004035B3" w:rsidRPr="00614F05" w:rsidRDefault="00FF4AA5" w:rsidP="00404764">
      <w:pPr>
        <w:pStyle w:val="Heading3"/>
        <w:rPr>
          <w:rFonts w:asciiTheme="majorHAnsi" w:hAnsiTheme="majorHAnsi"/>
        </w:rPr>
      </w:pPr>
      <w:r>
        <w:rPr>
          <w:rFonts w:asciiTheme="majorHAnsi" w:hAnsiTheme="majorHAnsi"/>
        </w:rPr>
        <w:t>Part 1</w:t>
      </w:r>
    </w:p>
    <w:p w14:paraId="7CD2E0E2" w14:textId="1C0A424A" w:rsidR="003B29BC" w:rsidRDefault="003B29BC" w:rsidP="003B29BC">
      <w:pPr>
        <w:contextualSpacing/>
        <w:rPr>
          <w:rFonts w:asciiTheme="majorHAnsi" w:hAnsiTheme="majorHAnsi"/>
        </w:rPr>
      </w:pPr>
      <w:r>
        <w:rPr>
          <w:rFonts w:asciiTheme="majorHAnsi" w:hAnsiTheme="majorHAnsi"/>
        </w:rPr>
        <w:t xml:space="preserve">The Ubuntu desktop includes software and a GUI interface. Let’s explore using the </w:t>
      </w:r>
      <w:r w:rsidR="00724245">
        <w:rPr>
          <w:rFonts w:asciiTheme="majorHAnsi" w:hAnsiTheme="majorHAnsi"/>
        </w:rPr>
        <w:t>Ubuntu desktop environment.</w:t>
      </w:r>
    </w:p>
    <w:p w14:paraId="308653E0" w14:textId="77777777" w:rsidR="00724245" w:rsidRDefault="00724245" w:rsidP="003B29BC">
      <w:pPr>
        <w:contextualSpacing/>
        <w:rPr>
          <w:rFonts w:asciiTheme="majorHAnsi" w:hAnsiTheme="majorHAnsi"/>
        </w:rPr>
      </w:pPr>
    </w:p>
    <w:p w14:paraId="2E98E876" w14:textId="1ECEC4AA" w:rsidR="009E5A2F" w:rsidRDefault="00EA22D4" w:rsidP="003C0A3C">
      <w:pPr>
        <w:numPr>
          <w:ilvl w:val="0"/>
          <w:numId w:val="14"/>
        </w:numPr>
        <w:ind w:left="360"/>
        <w:contextualSpacing/>
        <w:rPr>
          <w:rFonts w:asciiTheme="majorHAnsi" w:hAnsiTheme="majorHAnsi"/>
        </w:rPr>
      </w:pPr>
      <w:r>
        <w:rPr>
          <w:rFonts w:asciiTheme="majorHAnsi" w:hAnsiTheme="majorHAnsi"/>
        </w:rPr>
        <w:t>Connect to</w:t>
      </w:r>
      <w:r w:rsidR="00184142">
        <w:rPr>
          <w:rFonts w:asciiTheme="majorHAnsi" w:hAnsiTheme="majorHAnsi"/>
        </w:rPr>
        <w:t xml:space="preserve"> VCL, obtain an Ubuntu image to perform this lab exercise</w:t>
      </w:r>
      <w:r w:rsidR="00724245">
        <w:rPr>
          <w:rFonts w:asciiTheme="majorHAnsi" w:hAnsiTheme="majorHAnsi"/>
        </w:rPr>
        <w:t xml:space="preserve">. </w:t>
      </w:r>
      <w:r w:rsidR="003C0A3C">
        <w:rPr>
          <w:rFonts w:asciiTheme="majorHAnsi" w:hAnsiTheme="majorHAnsi"/>
        </w:rPr>
        <w:t>Open</w:t>
      </w:r>
      <w:r>
        <w:rPr>
          <w:rFonts w:asciiTheme="majorHAnsi" w:hAnsiTheme="majorHAnsi"/>
        </w:rPr>
        <w:t xml:space="preserve"> </w:t>
      </w:r>
      <w:r w:rsidR="00184142">
        <w:rPr>
          <w:rFonts w:asciiTheme="majorHAnsi" w:hAnsiTheme="majorHAnsi"/>
        </w:rPr>
        <w:t>and connect to your VCL Ubuntu image.</w:t>
      </w:r>
      <w:r>
        <w:rPr>
          <w:rFonts w:asciiTheme="majorHAnsi" w:hAnsiTheme="majorHAnsi"/>
        </w:rPr>
        <w:t xml:space="preserve"> </w:t>
      </w:r>
    </w:p>
    <w:p w14:paraId="68450DE0" w14:textId="3A6C5609" w:rsidR="009E5A2F" w:rsidRPr="000037E7" w:rsidRDefault="009E5A2F" w:rsidP="000037E7">
      <w:pPr>
        <w:numPr>
          <w:ilvl w:val="0"/>
          <w:numId w:val="14"/>
        </w:numPr>
        <w:ind w:left="360"/>
        <w:contextualSpacing/>
        <w:rPr>
          <w:rFonts w:asciiTheme="majorHAnsi" w:hAnsiTheme="majorHAnsi"/>
        </w:rPr>
      </w:pPr>
      <w:r>
        <w:rPr>
          <w:rFonts w:asciiTheme="majorHAnsi" w:hAnsiTheme="majorHAnsi"/>
        </w:rPr>
        <w:t xml:space="preserve">Log into your Ubuntu system. </w:t>
      </w:r>
    </w:p>
    <w:p w14:paraId="37D1E6C1" w14:textId="77777777" w:rsidR="009E5A2F" w:rsidRDefault="009E5A2F" w:rsidP="009E5A2F">
      <w:pPr>
        <w:ind w:left="360"/>
        <w:contextualSpacing/>
        <w:rPr>
          <w:rFonts w:asciiTheme="majorHAnsi" w:hAnsiTheme="majorHAnsi"/>
        </w:rPr>
      </w:pPr>
    </w:p>
    <w:tbl>
      <w:tblPr>
        <w:tblStyle w:val="TableGrid"/>
        <w:tblW w:w="0" w:type="auto"/>
        <w:tblInd w:w="360" w:type="dxa"/>
        <w:tblLook w:val="04A0" w:firstRow="1" w:lastRow="0" w:firstColumn="1" w:lastColumn="0" w:noHBand="0" w:noVBand="1"/>
      </w:tblPr>
      <w:tblGrid>
        <w:gridCol w:w="10430"/>
      </w:tblGrid>
      <w:tr w:rsidR="009E5A2F" w14:paraId="4E29EE5A" w14:textId="77777777" w:rsidTr="009E5A2F">
        <w:tc>
          <w:tcPr>
            <w:tcW w:w="11016" w:type="dxa"/>
          </w:tcPr>
          <w:p w14:paraId="42A26F3C" w14:textId="0FFAAABF" w:rsidR="009E5A2F" w:rsidRDefault="009E5A2F" w:rsidP="009E5A2F">
            <w:pPr>
              <w:contextualSpacing/>
              <w:rPr>
                <w:rFonts w:asciiTheme="majorHAnsi" w:hAnsiTheme="majorHAnsi"/>
              </w:rPr>
            </w:pPr>
            <w:r>
              <w:rPr>
                <w:rFonts w:asciiTheme="majorHAnsi" w:hAnsiTheme="majorHAnsi"/>
              </w:rPr>
              <w:t>Important note about the mouse pointer</w:t>
            </w:r>
            <w:r w:rsidR="000037E7">
              <w:rPr>
                <w:rFonts w:asciiTheme="majorHAnsi" w:hAnsiTheme="majorHAnsi"/>
              </w:rPr>
              <w:t>:</w:t>
            </w:r>
          </w:p>
          <w:p w14:paraId="733B89FF" w14:textId="259BE765" w:rsidR="009E5A2F" w:rsidRDefault="009E5A2F" w:rsidP="009E5A2F">
            <w:pPr>
              <w:contextualSpacing/>
              <w:rPr>
                <w:rFonts w:asciiTheme="majorHAnsi" w:hAnsiTheme="majorHAnsi"/>
              </w:rPr>
            </w:pPr>
            <w:r>
              <w:rPr>
                <w:rFonts w:asciiTheme="majorHAnsi" w:hAnsiTheme="majorHAnsi"/>
              </w:rPr>
              <w:t>If you are not able to see your mous</w:t>
            </w:r>
            <w:r w:rsidR="000037E7">
              <w:rPr>
                <w:rFonts w:asciiTheme="majorHAnsi" w:hAnsiTheme="majorHAnsi"/>
              </w:rPr>
              <w:t>e pointer on the screen, press</w:t>
            </w:r>
            <w:r>
              <w:rPr>
                <w:rFonts w:asciiTheme="majorHAnsi" w:hAnsiTheme="majorHAnsi"/>
              </w:rPr>
              <w:t xml:space="preserve"> </w:t>
            </w:r>
            <w:r w:rsidR="00895DC8">
              <w:rPr>
                <w:rFonts w:ascii="Courier New" w:hAnsi="Courier New" w:cs="Courier New"/>
              </w:rPr>
              <w:t>&lt;Shift&gt; &lt;R</w:t>
            </w:r>
            <w:r w:rsidRPr="000037E7">
              <w:rPr>
                <w:rFonts w:ascii="Courier New" w:hAnsi="Courier New" w:cs="Courier New"/>
              </w:rPr>
              <w:t>eturn&gt;</w:t>
            </w:r>
            <w:r>
              <w:rPr>
                <w:rFonts w:asciiTheme="majorHAnsi" w:hAnsiTheme="majorHAnsi"/>
              </w:rPr>
              <w:t xml:space="preserve"> at the same time. </w:t>
            </w:r>
            <w:r w:rsidR="000037E7">
              <w:rPr>
                <w:rFonts w:asciiTheme="majorHAnsi" w:hAnsiTheme="majorHAnsi"/>
              </w:rPr>
              <w:t>Some keyboards require you to press the shift key on the left and some require the shift key on the right.</w:t>
            </w:r>
          </w:p>
        </w:tc>
      </w:tr>
    </w:tbl>
    <w:p w14:paraId="0A8E5395" w14:textId="1F9CEFEB" w:rsidR="009E5A2F" w:rsidRDefault="009E5A2F" w:rsidP="009E5A2F">
      <w:pPr>
        <w:ind w:left="360"/>
        <w:contextualSpacing/>
        <w:rPr>
          <w:rFonts w:asciiTheme="majorHAnsi" w:hAnsiTheme="majorHAnsi"/>
        </w:rPr>
      </w:pPr>
    </w:p>
    <w:p w14:paraId="62ACCD94" w14:textId="1A57A459" w:rsidR="003F44B4" w:rsidRDefault="003F44B4" w:rsidP="009E5A2F">
      <w:pPr>
        <w:ind w:left="360"/>
        <w:contextualSpacing/>
        <w:rPr>
          <w:rFonts w:asciiTheme="majorHAnsi" w:hAnsiTheme="majorHAnsi"/>
        </w:rPr>
      </w:pPr>
    </w:p>
    <w:p w14:paraId="2F48AE4B" w14:textId="1253436C" w:rsidR="003F44B4" w:rsidRDefault="003F44B4" w:rsidP="009E5A2F">
      <w:pPr>
        <w:ind w:left="360"/>
        <w:contextualSpacing/>
        <w:rPr>
          <w:rFonts w:asciiTheme="majorHAnsi" w:hAnsiTheme="majorHAnsi"/>
        </w:rPr>
      </w:pPr>
    </w:p>
    <w:p w14:paraId="1F4E4759" w14:textId="77777777" w:rsidR="003F44B4" w:rsidRDefault="003F44B4" w:rsidP="009E5A2F">
      <w:pPr>
        <w:ind w:left="360"/>
        <w:contextualSpacing/>
        <w:rPr>
          <w:rFonts w:asciiTheme="majorHAnsi" w:hAnsiTheme="majorHAnsi"/>
        </w:rPr>
      </w:pPr>
    </w:p>
    <w:p w14:paraId="6F3EAEA0" w14:textId="1A04C332" w:rsidR="009E5A2F" w:rsidRDefault="000018EA" w:rsidP="006E5E7B">
      <w:pPr>
        <w:numPr>
          <w:ilvl w:val="0"/>
          <w:numId w:val="14"/>
        </w:numPr>
        <w:ind w:left="360"/>
        <w:contextualSpacing/>
        <w:rPr>
          <w:rFonts w:asciiTheme="majorHAnsi" w:hAnsiTheme="majorHAnsi"/>
        </w:rPr>
      </w:pPr>
      <w:r>
        <w:rPr>
          <w:rFonts w:asciiTheme="majorHAnsi" w:hAnsiTheme="majorHAnsi"/>
        </w:rPr>
        <w:t>Click on the system settings icon as depicted below:</w:t>
      </w:r>
    </w:p>
    <w:p w14:paraId="43C11A9F" w14:textId="77777777" w:rsidR="000018EA" w:rsidRDefault="000018EA" w:rsidP="000018EA">
      <w:pPr>
        <w:contextualSpacing/>
        <w:rPr>
          <w:rFonts w:asciiTheme="majorHAnsi" w:hAnsiTheme="majorHAnsi"/>
        </w:rPr>
      </w:pPr>
    </w:p>
    <w:p w14:paraId="62272E36" w14:textId="5E8B524A" w:rsidR="000018EA" w:rsidRDefault="22ADF780" w:rsidP="1C08723C">
      <w:pPr>
        <w:contextualSpacing/>
      </w:pPr>
      <w:r>
        <w:rPr>
          <w:noProof/>
        </w:rPr>
        <w:drawing>
          <wp:inline distT="0" distB="0" distL="0" distR="0" wp14:anchorId="14425D51" wp14:editId="6E1B1F83">
            <wp:extent cx="4572000" cy="3390900"/>
            <wp:effectExtent l="0" t="0" r="0" b="0"/>
            <wp:docPr id="1088573633" name="Picture 1088573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390900"/>
                    </a:xfrm>
                    <a:prstGeom prst="rect">
                      <a:avLst/>
                    </a:prstGeom>
                  </pic:spPr>
                </pic:pic>
              </a:graphicData>
            </a:graphic>
          </wp:inline>
        </w:drawing>
      </w:r>
    </w:p>
    <w:p w14:paraId="1424AF67" w14:textId="77777777" w:rsidR="000018EA" w:rsidRDefault="000018EA" w:rsidP="000018EA">
      <w:pPr>
        <w:contextualSpacing/>
        <w:rPr>
          <w:rFonts w:asciiTheme="majorHAnsi" w:hAnsiTheme="majorHAnsi"/>
        </w:rPr>
      </w:pPr>
    </w:p>
    <w:p w14:paraId="0DC6A2F4" w14:textId="77777777" w:rsidR="000037E7" w:rsidRDefault="000037E7" w:rsidP="00DC173D">
      <w:pPr>
        <w:contextualSpacing/>
        <w:rPr>
          <w:rFonts w:asciiTheme="majorHAnsi" w:hAnsiTheme="majorHAnsi"/>
        </w:rPr>
      </w:pPr>
    </w:p>
    <w:p w14:paraId="399B81B3" w14:textId="6B950331" w:rsidR="00E25140" w:rsidRPr="00E25140" w:rsidRDefault="00F62C80" w:rsidP="00E25140">
      <w:pPr>
        <w:numPr>
          <w:ilvl w:val="0"/>
          <w:numId w:val="14"/>
        </w:numPr>
        <w:ind w:left="360"/>
        <w:contextualSpacing/>
        <w:rPr>
          <w:rFonts w:asciiTheme="majorHAnsi" w:hAnsiTheme="majorHAnsi"/>
        </w:rPr>
      </w:pPr>
      <w:r w:rsidRPr="00E25140">
        <w:rPr>
          <w:rFonts w:asciiTheme="majorHAnsi" w:hAnsiTheme="majorHAnsi"/>
        </w:rPr>
        <w:t xml:space="preserve">Now </w:t>
      </w:r>
      <w:r w:rsidR="00E25140" w:rsidRPr="00E25140">
        <w:rPr>
          <w:rFonts w:asciiTheme="majorHAnsi" w:hAnsiTheme="majorHAnsi"/>
        </w:rPr>
        <w:t>let’s use the search icon to locate the disk utility.</w:t>
      </w:r>
      <w:r w:rsidR="00E25140">
        <w:rPr>
          <w:rFonts w:asciiTheme="majorHAnsi" w:hAnsiTheme="majorHAnsi"/>
        </w:rPr>
        <w:t xml:space="preserve"> Click on the search icon located in the top </w:t>
      </w:r>
      <w:proofErr w:type="gramStart"/>
      <w:r w:rsidR="00E25140">
        <w:rPr>
          <w:rFonts w:asciiTheme="majorHAnsi" w:hAnsiTheme="majorHAnsi"/>
        </w:rPr>
        <w:t>left hand</w:t>
      </w:r>
      <w:proofErr w:type="gramEnd"/>
      <w:r w:rsidR="00E25140">
        <w:rPr>
          <w:rFonts w:asciiTheme="majorHAnsi" w:hAnsiTheme="majorHAnsi"/>
        </w:rPr>
        <w:t xml:space="preserve"> corner of your desktop.</w:t>
      </w:r>
    </w:p>
    <w:p w14:paraId="71F1E250" w14:textId="77777777" w:rsidR="00E25140" w:rsidRDefault="00E25140" w:rsidP="00E25140">
      <w:pPr>
        <w:contextualSpacing/>
        <w:rPr>
          <w:rFonts w:asciiTheme="majorHAnsi" w:hAnsiTheme="majorHAnsi"/>
        </w:rPr>
      </w:pPr>
    </w:p>
    <w:p w14:paraId="1FF85698" w14:textId="599A1410" w:rsidR="00E25140" w:rsidRDefault="00E25140" w:rsidP="00E25140">
      <w:pPr>
        <w:contextualSpacing/>
        <w:rPr>
          <w:rFonts w:asciiTheme="majorHAnsi" w:hAnsiTheme="majorHAnsi"/>
        </w:rPr>
      </w:pPr>
      <w:r>
        <w:rPr>
          <w:rFonts w:asciiTheme="majorHAnsi" w:hAnsiTheme="majorHAnsi"/>
          <w:noProof/>
          <w:lang w:eastAsia="en-US"/>
        </w:rPr>
        <w:drawing>
          <wp:inline distT="0" distB="0" distL="0" distR="0" wp14:anchorId="070097A9" wp14:editId="37C7E945">
            <wp:extent cx="764438" cy="70408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764438" cy="704088"/>
                    </a:xfrm>
                    <a:prstGeom prst="rect">
                      <a:avLst/>
                    </a:prstGeom>
                  </pic:spPr>
                </pic:pic>
              </a:graphicData>
            </a:graphic>
          </wp:inline>
        </w:drawing>
      </w:r>
    </w:p>
    <w:p w14:paraId="441620E2" w14:textId="77777777" w:rsidR="00E25140" w:rsidRDefault="00E25140" w:rsidP="00E25140">
      <w:pPr>
        <w:contextualSpacing/>
        <w:rPr>
          <w:rFonts w:asciiTheme="majorHAnsi" w:hAnsiTheme="majorHAnsi"/>
        </w:rPr>
      </w:pPr>
    </w:p>
    <w:p w14:paraId="2366A77B" w14:textId="425F6855" w:rsidR="00E25140" w:rsidRDefault="005306EF" w:rsidP="00857342">
      <w:pPr>
        <w:numPr>
          <w:ilvl w:val="0"/>
          <w:numId w:val="14"/>
        </w:numPr>
        <w:ind w:left="360"/>
        <w:contextualSpacing/>
        <w:rPr>
          <w:rFonts w:asciiTheme="majorHAnsi" w:hAnsiTheme="majorHAnsi"/>
        </w:rPr>
      </w:pPr>
      <w:r>
        <w:rPr>
          <w:rFonts w:asciiTheme="majorHAnsi" w:hAnsiTheme="majorHAnsi"/>
        </w:rPr>
        <w:t>Enter disk in the search bar to locate the disk utility.</w:t>
      </w:r>
      <w:r w:rsidR="000037E7">
        <w:rPr>
          <w:rFonts w:asciiTheme="majorHAnsi" w:hAnsiTheme="majorHAnsi"/>
        </w:rPr>
        <w:t xml:space="preserve"> The search bar can be used to find </w:t>
      </w:r>
      <w:proofErr w:type="gramStart"/>
      <w:r w:rsidR="000037E7">
        <w:rPr>
          <w:rFonts w:asciiTheme="majorHAnsi" w:hAnsiTheme="majorHAnsi"/>
        </w:rPr>
        <w:t>all of</w:t>
      </w:r>
      <w:proofErr w:type="gramEnd"/>
      <w:r w:rsidR="000037E7">
        <w:rPr>
          <w:rFonts w:asciiTheme="majorHAnsi" w:hAnsiTheme="majorHAnsi"/>
        </w:rPr>
        <w:t xml:space="preserve"> the utilities and applications available on an Ubuntu system.</w:t>
      </w:r>
    </w:p>
    <w:p w14:paraId="00CB423A" w14:textId="77777777" w:rsidR="00E25140" w:rsidRDefault="00E25140" w:rsidP="00E25140">
      <w:pPr>
        <w:contextualSpacing/>
        <w:rPr>
          <w:rFonts w:asciiTheme="majorHAnsi" w:hAnsiTheme="majorHAnsi"/>
        </w:rPr>
      </w:pPr>
    </w:p>
    <w:p w14:paraId="09C41CFC" w14:textId="13F56608" w:rsidR="00E25140" w:rsidRDefault="75D970E3" w:rsidP="1C08723C">
      <w:pPr>
        <w:contextualSpacing/>
      </w:pPr>
      <w:r>
        <w:rPr>
          <w:noProof/>
        </w:rPr>
        <w:drawing>
          <wp:inline distT="0" distB="0" distL="0" distR="0" wp14:anchorId="4C3468E5" wp14:editId="0E9DFE3B">
            <wp:extent cx="4572000" cy="1485900"/>
            <wp:effectExtent l="0" t="0" r="0" b="0"/>
            <wp:docPr id="1932103803" name="Picture 1932103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485900"/>
                    </a:xfrm>
                    <a:prstGeom prst="rect">
                      <a:avLst/>
                    </a:prstGeom>
                  </pic:spPr>
                </pic:pic>
              </a:graphicData>
            </a:graphic>
          </wp:inline>
        </w:drawing>
      </w:r>
    </w:p>
    <w:p w14:paraId="439899A8" w14:textId="77777777" w:rsidR="00E25140" w:rsidRDefault="00E25140" w:rsidP="00E25140">
      <w:pPr>
        <w:contextualSpacing/>
        <w:rPr>
          <w:rFonts w:asciiTheme="majorHAnsi" w:hAnsiTheme="majorHAnsi"/>
        </w:rPr>
      </w:pPr>
    </w:p>
    <w:p w14:paraId="6235084D" w14:textId="1FB79D2C" w:rsidR="00E25140" w:rsidRDefault="005306EF" w:rsidP="00857342">
      <w:pPr>
        <w:numPr>
          <w:ilvl w:val="0"/>
          <w:numId w:val="14"/>
        </w:numPr>
        <w:ind w:left="360"/>
        <w:contextualSpacing/>
        <w:rPr>
          <w:rFonts w:asciiTheme="majorHAnsi" w:hAnsiTheme="majorHAnsi"/>
        </w:rPr>
      </w:pPr>
      <w:r>
        <w:rPr>
          <w:rFonts w:asciiTheme="majorHAnsi" w:hAnsiTheme="majorHAnsi"/>
        </w:rPr>
        <w:t>The “Disks” utility should appear from your search. Click on the “Disks” utility as depicted below:</w:t>
      </w:r>
    </w:p>
    <w:p w14:paraId="5C017BE0" w14:textId="77777777" w:rsidR="005306EF" w:rsidRDefault="005306EF" w:rsidP="005306EF">
      <w:pPr>
        <w:contextualSpacing/>
        <w:rPr>
          <w:rFonts w:asciiTheme="majorHAnsi" w:hAnsiTheme="majorHAnsi"/>
        </w:rPr>
      </w:pPr>
    </w:p>
    <w:p w14:paraId="50BCF296" w14:textId="48AB65DB" w:rsidR="005306EF" w:rsidRDefault="39557650" w:rsidP="1C08723C">
      <w:pPr>
        <w:contextualSpacing/>
      </w:pPr>
      <w:r>
        <w:rPr>
          <w:noProof/>
        </w:rPr>
        <w:lastRenderedPageBreak/>
        <w:drawing>
          <wp:inline distT="0" distB="0" distL="0" distR="0" wp14:anchorId="4B533A56" wp14:editId="1251E17F">
            <wp:extent cx="1428750" cy="1495425"/>
            <wp:effectExtent l="0" t="0" r="0" b="0"/>
            <wp:docPr id="991876783" name="Picture 991876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28750" cy="1495425"/>
                    </a:xfrm>
                    <a:prstGeom prst="rect">
                      <a:avLst/>
                    </a:prstGeom>
                  </pic:spPr>
                </pic:pic>
              </a:graphicData>
            </a:graphic>
          </wp:inline>
        </w:drawing>
      </w:r>
    </w:p>
    <w:p w14:paraId="78A44376" w14:textId="77777777" w:rsidR="005306EF" w:rsidRDefault="005306EF" w:rsidP="005306EF">
      <w:pPr>
        <w:contextualSpacing/>
        <w:rPr>
          <w:rFonts w:asciiTheme="majorHAnsi" w:hAnsiTheme="majorHAnsi"/>
        </w:rPr>
      </w:pPr>
    </w:p>
    <w:p w14:paraId="1CBF08E4" w14:textId="77777777" w:rsidR="00196E34" w:rsidRDefault="005306EF" w:rsidP="57AF619A">
      <w:pPr>
        <w:numPr>
          <w:ilvl w:val="0"/>
          <w:numId w:val="14"/>
        </w:numPr>
        <w:ind w:left="360"/>
        <w:contextualSpacing/>
        <w:rPr>
          <w:rFonts w:asciiTheme="majorHAnsi" w:hAnsiTheme="majorHAnsi"/>
        </w:rPr>
      </w:pPr>
      <w:r w:rsidRPr="57AF619A">
        <w:rPr>
          <w:rFonts w:asciiTheme="majorHAnsi" w:hAnsiTheme="majorHAnsi"/>
        </w:rPr>
        <w:t>After launching the disk utility, examine the “Hard Disk” details. Record the different partitions. Make sure you record the size of the partition</w:t>
      </w:r>
      <w:r w:rsidR="00D17723" w:rsidRPr="57AF619A">
        <w:rPr>
          <w:rFonts w:asciiTheme="majorHAnsi" w:hAnsiTheme="majorHAnsi"/>
        </w:rPr>
        <w:t>(s) displayed.</w:t>
      </w:r>
      <w:r w:rsidR="00684408" w:rsidRPr="57AF619A">
        <w:rPr>
          <w:rFonts w:asciiTheme="majorHAnsi" w:hAnsiTheme="majorHAnsi"/>
        </w:rPr>
        <w:t xml:space="preserve"> </w:t>
      </w:r>
    </w:p>
    <w:p w14:paraId="059631E1" w14:textId="77777777" w:rsidR="00196E34" w:rsidRDefault="00196E34" w:rsidP="00196E34">
      <w:pPr>
        <w:ind w:left="360"/>
        <w:contextualSpacing/>
        <w:rPr>
          <w:rFonts w:asciiTheme="majorHAnsi" w:hAnsiTheme="majorHAnsi"/>
        </w:rPr>
      </w:pPr>
    </w:p>
    <w:p w14:paraId="362E5B8E" w14:textId="67C4D7C3" w:rsidR="005306EF" w:rsidRDefault="009F011F" w:rsidP="00196E34">
      <w:pPr>
        <w:ind w:left="360"/>
        <w:contextualSpacing/>
        <w:rPr>
          <w:rFonts w:asciiTheme="majorHAnsi" w:hAnsiTheme="majorHAnsi"/>
        </w:rPr>
      </w:pPr>
      <w:r w:rsidRPr="00196E34">
        <w:rPr>
          <w:rFonts w:asciiTheme="majorHAnsi" w:hAnsiTheme="majorHAnsi"/>
          <w:b/>
          <w:bCs/>
        </w:rPr>
        <w:t>Take a screen shot</w:t>
      </w:r>
      <w:r w:rsidRPr="00196E34">
        <w:rPr>
          <w:rFonts w:asciiTheme="majorHAnsi" w:hAnsiTheme="majorHAnsi"/>
        </w:rPr>
        <w:t xml:space="preserve"> of the Hard Disk details revealed by the Disk Utility</w:t>
      </w:r>
      <w:r w:rsidR="005306EF" w:rsidRPr="00196E34">
        <w:rPr>
          <w:rFonts w:asciiTheme="majorHAnsi" w:hAnsiTheme="majorHAnsi"/>
        </w:rPr>
        <w:t>.</w:t>
      </w:r>
      <w:r w:rsidRPr="00196E34">
        <w:rPr>
          <w:rFonts w:asciiTheme="majorHAnsi" w:hAnsiTheme="majorHAnsi"/>
        </w:rPr>
        <w:t xml:space="preserve"> You will need this to turn in as part of this assignment.</w:t>
      </w:r>
      <w:r w:rsidR="005306EF" w:rsidRPr="57AF619A">
        <w:rPr>
          <w:rFonts w:asciiTheme="majorHAnsi" w:hAnsiTheme="majorHAnsi"/>
        </w:rPr>
        <w:t xml:space="preserve"> </w:t>
      </w:r>
    </w:p>
    <w:p w14:paraId="65027C20" w14:textId="4E62BD35" w:rsidR="003F44B4" w:rsidRDefault="2C96F9BA" w:rsidP="57AF619A">
      <w:pPr>
        <w:contextualSpacing/>
      </w:pPr>
      <w:r>
        <w:rPr>
          <w:noProof/>
        </w:rPr>
        <w:drawing>
          <wp:inline distT="0" distB="0" distL="0" distR="0" wp14:anchorId="6AABD95D" wp14:editId="29C20EE2">
            <wp:extent cx="2536031" cy="1690688"/>
            <wp:effectExtent l="0" t="0" r="0" b="0"/>
            <wp:docPr id="1678354092" name="Picture 1678354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536031" cy="1690688"/>
                    </a:xfrm>
                    <a:prstGeom prst="rect">
                      <a:avLst/>
                    </a:prstGeom>
                  </pic:spPr>
                </pic:pic>
              </a:graphicData>
            </a:graphic>
          </wp:inline>
        </w:drawing>
      </w:r>
    </w:p>
    <w:p w14:paraId="3B4228D6" w14:textId="77777777" w:rsidR="003F44B4" w:rsidRPr="00684408" w:rsidRDefault="003F44B4" w:rsidP="003F44B4">
      <w:pPr>
        <w:contextualSpacing/>
        <w:rPr>
          <w:rFonts w:asciiTheme="majorHAnsi" w:hAnsiTheme="majorHAnsi"/>
        </w:rPr>
      </w:pPr>
    </w:p>
    <w:p w14:paraId="51CF3C4D" w14:textId="2DF7C12A" w:rsidR="00A9311D" w:rsidRPr="00457D0C" w:rsidRDefault="00457D0C" w:rsidP="00CB39D2">
      <w:pPr>
        <w:widowControl w:val="0"/>
        <w:autoSpaceDE w:val="0"/>
        <w:autoSpaceDN w:val="0"/>
        <w:adjustRightInd w:val="0"/>
        <w:spacing w:after="240"/>
        <w:rPr>
          <w:rFonts w:asciiTheme="majorHAnsi" w:hAnsiTheme="majorHAnsi" w:cs="Times"/>
          <w:lang w:eastAsia="en-US"/>
        </w:rPr>
      </w:pPr>
      <w:r>
        <w:rPr>
          <w:rFonts w:asciiTheme="majorHAnsi" w:hAnsiTheme="majorHAnsi" w:cs="Times"/>
          <w:lang w:eastAsia="en-US"/>
        </w:rPr>
        <w:t xml:space="preserve">Now </w:t>
      </w:r>
      <w:r w:rsidR="0044420C" w:rsidRPr="006B39FA">
        <w:rPr>
          <w:rFonts w:asciiTheme="majorHAnsi" w:hAnsiTheme="majorHAnsi" w:cs="Times"/>
          <w:lang w:eastAsia="en-US"/>
        </w:rPr>
        <w:t xml:space="preserve">use the CLI (command-line interface) to </w:t>
      </w:r>
      <w:r>
        <w:rPr>
          <w:rFonts w:asciiTheme="majorHAnsi" w:hAnsiTheme="majorHAnsi" w:cs="Times"/>
          <w:lang w:eastAsia="en-US"/>
        </w:rPr>
        <w:t xml:space="preserve">find out more about your system. </w:t>
      </w:r>
      <w:r w:rsidR="00A9311D" w:rsidRPr="00457D0C">
        <w:rPr>
          <w:rFonts w:asciiTheme="majorHAnsi" w:hAnsiTheme="majorHAnsi" w:cs="Times"/>
          <w:lang w:eastAsia="en-US"/>
        </w:rPr>
        <w:t>Use the search bar to locate the icon for the terminal as depicted here:</w:t>
      </w:r>
    </w:p>
    <w:p w14:paraId="10041884" w14:textId="76213DC0" w:rsidR="00A9311D" w:rsidRPr="00A9311D" w:rsidRDefault="00C1DF23" w:rsidP="00457D0C">
      <w:pPr>
        <w:widowControl w:val="0"/>
        <w:autoSpaceDE w:val="0"/>
        <w:autoSpaceDN w:val="0"/>
        <w:adjustRightInd w:val="0"/>
        <w:spacing w:after="240"/>
      </w:pPr>
      <w:r>
        <w:rPr>
          <w:noProof/>
        </w:rPr>
        <w:drawing>
          <wp:inline distT="0" distB="0" distL="0" distR="0" wp14:anchorId="08AB1308" wp14:editId="401B6F72">
            <wp:extent cx="3495675" cy="2428875"/>
            <wp:effectExtent l="0" t="0" r="0" b="0"/>
            <wp:docPr id="1796914004" name="Picture 1796914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495675" cy="2428875"/>
                    </a:xfrm>
                    <a:prstGeom prst="rect">
                      <a:avLst/>
                    </a:prstGeom>
                  </pic:spPr>
                </pic:pic>
              </a:graphicData>
            </a:graphic>
          </wp:inline>
        </w:drawing>
      </w:r>
    </w:p>
    <w:p w14:paraId="7F87046D" w14:textId="05F7141D" w:rsidR="006B39FA" w:rsidRDefault="006B39FA" w:rsidP="00457D0C">
      <w:pPr>
        <w:pStyle w:val="ListParagraph"/>
        <w:widowControl w:val="0"/>
        <w:numPr>
          <w:ilvl w:val="0"/>
          <w:numId w:val="14"/>
        </w:numPr>
        <w:autoSpaceDE w:val="0"/>
        <w:autoSpaceDN w:val="0"/>
        <w:adjustRightInd w:val="0"/>
        <w:spacing w:after="240"/>
        <w:ind w:left="360"/>
        <w:rPr>
          <w:rFonts w:asciiTheme="majorHAnsi" w:hAnsiTheme="majorHAnsi" w:cs="Times"/>
          <w:lang w:eastAsia="en-US"/>
        </w:rPr>
      </w:pPr>
      <w:r w:rsidRPr="1C08723C">
        <w:rPr>
          <w:rFonts w:asciiTheme="majorHAnsi" w:hAnsiTheme="majorHAnsi" w:cs="Times"/>
          <w:lang w:eastAsia="en-US"/>
        </w:rPr>
        <w:t>Open a terminal emulator</w:t>
      </w:r>
      <w:r w:rsidR="00A9311D" w:rsidRPr="1C08723C">
        <w:rPr>
          <w:rFonts w:asciiTheme="majorHAnsi" w:hAnsiTheme="majorHAnsi" w:cs="Times"/>
          <w:lang w:eastAsia="en-US"/>
        </w:rPr>
        <w:t xml:space="preserve"> by clicking on the terminal icon:</w:t>
      </w:r>
    </w:p>
    <w:p w14:paraId="3F5DA105" w14:textId="0A670DBA" w:rsidR="00A9311D" w:rsidRPr="00A9311D" w:rsidRDefault="3F5DC2D9" w:rsidP="00457D0C">
      <w:pPr>
        <w:widowControl w:val="0"/>
        <w:autoSpaceDE w:val="0"/>
        <w:autoSpaceDN w:val="0"/>
        <w:adjustRightInd w:val="0"/>
        <w:spacing w:after="240"/>
      </w:pPr>
      <w:r>
        <w:rPr>
          <w:noProof/>
        </w:rPr>
        <w:lastRenderedPageBreak/>
        <w:drawing>
          <wp:inline distT="0" distB="0" distL="0" distR="0" wp14:anchorId="06526182" wp14:editId="5683001B">
            <wp:extent cx="1457325" cy="1533525"/>
            <wp:effectExtent l="0" t="0" r="0" b="0"/>
            <wp:docPr id="1477576447" name="Picture 1477576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457325" cy="1533525"/>
                    </a:xfrm>
                    <a:prstGeom prst="rect">
                      <a:avLst/>
                    </a:prstGeom>
                  </pic:spPr>
                </pic:pic>
              </a:graphicData>
            </a:graphic>
          </wp:inline>
        </w:drawing>
      </w:r>
    </w:p>
    <w:p w14:paraId="00BD50FB" w14:textId="001AAC8A" w:rsidR="00CB39D2" w:rsidRPr="00CB39D2" w:rsidRDefault="00A9311D" w:rsidP="00CB39D2">
      <w:pPr>
        <w:pStyle w:val="ListParagraph"/>
        <w:numPr>
          <w:ilvl w:val="0"/>
          <w:numId w:val="14"/>
        </w:numPr>
        <w:ind w:left="360"/>
        <w:rPr>
          <w:rFonts w:asciiTheme="majorHAnsi" w:hAnsiTheme="majorHAnsi" w:cs="Times"/>
          <w:sz w:val="26"/>
          <w:szCs w:val="26"/>
          <w:lang w:eastAsia="en-US"/>
        </w:rPr>
      </w:pPr>
      <w:r w:rsidRPr="004B1EEA">
        <w:rPr>
          <w:rFonts w:asciiTheme="majorHAnsi" w:hAnsiTheme="majorHAnsi" w:cs="Times"/>
          <w:lang w:eastAsia="en-US"/>
        </w:rPr>
        <w:t xml:space="preserve">A terminal window will appear on your desktop. Click on the terminal window so you can begin to learn commands used at a terminal prompt. </w:t>
      </w:r>
    </w:p>
    <w:p w14:paraId="26F425EB" w14:textId="7D7F1532" w:rsidR="00E64D86" w:rsidRPr="00E64D86" w:rsidRDefault="00CB39D2" w:rsidP="00E64D86">
      <w:pPr>
        <w:pStyle w:val="ListParagraph"/>
        <w:numPr>
          <w:ilvl w:val="0"/>
          <w:numId w:val="14"/>
        </w:numPr>
        <w:ind w:left="360"/>
        <w:rPr>
          <w:rFonts w:asciiTheme="majorHAnsi" w:hAnsiTheme="majorHAnsi" w:cs="Times"/>
          <w:sz w:val="26"/>
          <w:szCs w:val="26"/>
          <w:lang w:eastAsia="en-US"/>
        </w:rPr>
      </w:pPr>
      <w:r>
        <w:rPr>
          <w:rFonts w:asciiTheme="majorHAnsi" w:hAnsiTheme="majorHAnsi" w:cs="Times"/>
          <w:lang w:eastAsia="en-US"/>
        </w:rPr>
        <w:t>Use the comman</w:t>
      </w:r>
      <w:r w:rsidR="00E64D86">
        <w:rPr>
          <w:rFonts w:asciiTheme="majorHAnsi" w:hAnsiTheme="majorHAnsi" w:cs="Times"/>
          <w:lang w:eastAsia="en-US"/>
        </w:rPr>
        <w:t>d</w:t>
      </w:r>
      <w:r>
        <w:rPr>
          <w:rFonts w:asciiTheme="majorHAnsi" w:hAnsiTheme="majorHAnsi" w:cs="Times"/>
          <w:lang w:eastAsia="en-US"/>
        </w:rPr>
        <w:t xml:space="preserve"> below to find out how much total RAM, memory, your system contains.</w:t>
      </w:r>
    </w:p>
    <w:p w14:paraId="278E0EB1" w14:textId="2D354C32" w:rsidR="00E64D86" w:rsidRDefault="00E64D86" w:rsidP="00E64D86">
      <w:pPr>
        <w:pStyle w:val="ListParagraph"/>
        <w:ind w:left="360"/>
        <w:rPr>
          <w:rFonts w:ascii="Courier New" w:hAnsi="Courier New" w:cs="Courier New"/>
          <w:lang w:eastAsia="en-US"/>
        </w:rPr>
      </w:pPr>
      <w:proofErr w:type="spellStart"/>
      <w:r>
        <w:rPr>
          <w:rFonts w:ascii="Courier New" w:hAnsi="Courier New" w:cs="Courier New"/>
          <w:lang w:eastAsia="en-US"/>
        </w:rPr>
        <w:t>sudo</w:t>
      </w:r>
      <w:proofErr w:type="spellEnd"/>
      <w:r>
        <w:rPr>
          <w:rFonts w:ascii="Courier New" w:hAnsi="Courier New" w:cs="Courier New"/>
          <w:lang w:eastAsia="en-US"/>
        </w:rPr>
        <w:t xml:space="preserve"> cat /proc/</w:t>
      </w:r>
      <w:proofErr w:type="spellStart"/>
      <w:r>
        <w:rPr>
          <w:rFonts w:ascii="Courier New" w:hAnsi="Courier New" w:cs="Courier New"/>
          <w:lang w:eastAsia="en-US"/>
        </w:rPr>
        <w:t>meminfo</w:t>
      </w:r>
      <w:proofErr w:type="spellEnd"/>
      <w:r>
        <w:rPr>
          <w:rFonts w:ascii="Courier New" w:hAnsi="Courier New" w:cs="Courier New"/>
          <w:lang w:eastAsia="en-US"/>
        </w:rPr>
        <w:t xml:space="preserve"> | </w:t>
      </w:r>
      <w:proofErr w:type="gramStart"/>
      <w:r>
        <w:rPr>
          <w:rFonts w:ascii="Courier New" w:hAnsi="Courier New" w:cs="Courier New"/>
          <w:lang w:eastAsia="en-US"/>
        </w:rPr>
        <w:t>less</w:t>
      </w:r>
      <w:proofErr w:type="gramEnd"/>
    </w:p>
    <w:p w14:paraId="57A920A0" w14:textId="560A132B" w:rsidR="00E64D86" w:rsidRPr="00715F0D" w:rsidRDefault="00E64D86" w:rsidP="00E64D86">
      <w:pPr>
        <w:pStyle w:val="ListParagraph"/>
        <w:ind w:left="360"/>
        <w:rPr>
          <w:rFonts w:asciiTheme="majorHAnsi" w:hAnsiTheme="majorHAnsi" w:cs="Times"/>
          <w:lang w:eastAsia="en-US"/>
        </w:rPr>
      </w:pPr>
      <w:r w:rsidRPr="00715F0D">
        <w:rPr>
          <w:rFonts w:asciiTheme="majorHAnsi" w:hAnsiTheme="majorHAnsi" w:cs="Times"/>
          <w:lang w:eastAsia="en-US"/>
        </w:rPr>
        <w:t xml:space="preserve">The very first lines of output will show you the total amount of memory on your system. Make a note of the value for </w:t>
      </w:r>
      <w:proofErr w:type="spellStart"/>
      <w:r w:rsidRPr="00715F0D">
        <w:rPr>
          <w:rFonts w:asciiTheme="majorHAnsi" w:hAnsiTheme="majorHAnsi" w:cs="Times"/>
          <w:lang w:eastAsia="en-US"/>
        </w:rPr>
        <w:t>MemTotal</w:t>
      </w:r>
      <w:proofErr w:type="spellEnd"/>
      <w:r w:rsidRPr="00715F0D">
        <w:rPr>
          <w:rFonts w:asciiTheme="majorHAnsi" w:hAnsiTheme="majorHAnsi" w:cs="Times"/>
          <w:lang w:eastAsia="en-US"/>
        </w:rPr>
        <w:t xml:space="preserve"> stored in KiB.</w:t>
      </w:r>
    </w:p>
    <w:p w14:paraId="17953916" w14:textId="77777777" w:rsidR="00E64D86" w:rsidRPr="00E64D86" w:rsidRDefault="00E64D86" w:rsidP="00E64D86">
      <w:pPr>
        <w:pStyle w:val="ListParagraph"/>
        <w:ind w:left="360"/>
        <w:rPr>
          <w:rFonts w:ascii="Courier New" w:hAnsi="Courier New" w:cs="Courier New"/>
          <w:sz w:val="26"/>
          <w:szCs w:val="26"/>
          <w:lang w:eastAsia="en-US"/>
        </w:rPr>
      </w:pPr>
    </w:p>
    <w:p w14:paraId="0D57D476" w14:textId="0FB601BB" w:rsidR="00E64D86" w:rsidRPr="00715F0D" w:rsidRDefault="00E64D86" w:rsidP="00E64D86">
      <w:pPr>
        <w:pStyle w:val="ListParagraph"/>
        <w:numPr>
          <w:ilvl w:val="0"/>
          <w:numId w:val="14"/>
        </w:numPr>
        <w:ind w:left="360"/>
        <w:rPr>
          <w:rFonts w:asciiTheme="majorHAnsi" w:hAnsiTheme="majorHAnsi" w:cs="Times"/>
          <w:lang w:eastAsia="en-US"/>
        </w:rPr>
      </w:pPr>
      <w:r>
        <w:rPr>
          <w:rFonts w:asciiTheme="majorHAnsi" w:hAnsiTheme="majorHAnsi" w:cs="Times"/>
          <w:sz w:val="26"/>
          <w:szCs w:val="26"/>
          <w:lang w:eastAsia="en-US"/>
        </w:rPr>
        <w:t xml:space="preserve"> </w:t>
      </w:r>
      <w:r w:rsidR="006338AA" w:rsidRPr="00715F0D">
        <w:rPr>
          <w:rFonts w:asciiTheme="majorHAnsi" w:hAnsiTheme="majorHAnsi" w:cs="Times"/>
          <w:lang w:eastAsia="en-US"/>
        </w:rPr>
        <w:t>There are files in the /proc directory that describe the CPU also. Type the command below.</w:t>
      </w:r>
    </w:p>
    <w:p w14:paraId="1E440E4C" w14:textId="7B7505DB" w:rsidR="006338AA" w:rsidRPr="006338AA" w:rsidRDefault="006338AA" w:rsidP="006338AA">
      <w:pPr>
        <w:ind w:firstLine="360"/>
        <w:rPr>
          <w:rFonts w:ascii="Courier New" w:hAnsi="Courier New" w:cs="Courier New"/>
          <w:lang w:eastAsia="en-US"/>
        </w:rPr>
      </w:pPr>
      <w:proofErr w:type="spellStart"/>
      <w:r w:rsidRPr="006338AA">
        <w:rPr>
          <w:rFonts w:ascii="Courier New" w:hAnsi="Courier New" w:cs="Courier New"/>
          <w:lang w:eastAsia="en-US"/>
        </w:rPr>
        <w:t>sudo</w:t>
      </w:r>
      <w:proofErr w:type="spellEnd"/>
      <w:r w:rsidRPr="006338AA">
        <w:rPr>
          <w:rFonts w:ascii="Courier New" w:hAnsi="Courier New" w:cs="Courier New"/>
          <w:lang w:eastAsia="en-US"/>
        </w:rPr>
        <w:t xml:space="preserve"> cat /proc/</w:t>
      </w:r>
      <w:proofErr w:type="spellStart"/>
      <w:proofErr w:type="gramStart"/>
      <w:r>
        <w:rPr>
          <w:rFonts w:ascii="Courier New" w:hAnsi="Courier New" w:cs="Courier New"/>
          <w:lang w:eastAsia="en-US"/>
        </w:rPr>
        <w:t>cpu</w:t>
      </w:r>
      <w:r w:rsidRPr="006338AA">
        <w:rPr>
          <w:rFonts w:ascii="Courier New" w:hAnsi="Courier New" w:cs="Courier New"/>
          <w:lang w:eastAsia="en-US"/>
        </w:rPr>
        <w:t>inf</w:t>
      </w:r>
      <w:r>
        <w:rPr>
          <w:rFonts w:ascii="Courier New" w:hAnsi="Courier New" w:cs="Courier New"/>
          <w:lang w:eastAsia="en-US"/>
        </w:rPr>
        <w:t>o</w:t>
      </w:r>
      <w:proofErr w:type="spellEnd"/>
      <w:proofErr w:type="gramEnd"/>
    </w:p>
    <w:p w14:paraId="771016AD" w14:textId="2BB457D2" w:rsidR="006338AA" w:rsidRPr="00715F0D" w:rsidRDefault="006338AA" w:rsidP="006338AA">
      <w:pPr>
        <w:pStyle w:val="ListParagraph"/>
        <w:ind w:left="360"/>
        <w:rPr>
          <w:rFonts w:asciiTheme="majorHAnsi" w:hAnsiTheme="majorHAnsi" w:cs="Times"/>
          <w:lang w:eastAsia="en-US"/>
        </w:rPr>
      </w:pPr>
      <w:r w:rsidRPr="00715F0D">
        <w:rPr>
          <w:rFonts w:asciiTheme="majorHAnsi" w:hAnsiTheme="majorHAnsi" w:cs="Times"/>
          <w:lang w:eastAsia="en-US"/>
        </w:rPr>
        <w:t xml:space="preserve">It may be easier to re-direct the </w:t>
      </w:r>
      <w:proofErr w:type="spellStart"/>
      <w:r w:rsidRPr="00715F0D">
        <w:rPr>
          <w:rFonts w:asciiTheme="majorHAnsi" w:hAnsiTheme="majorHAnsi" w:cs="Times"/>
          <w:lang w:eastAsia="en-US"/>
        </w:rPr>
        <w:t>ourput</w:t>
      </w:r>
      <w:proofErr w:type="spellEnd"/>
      <w:r w:rsidRPr="00715F0D">
        <w:rPr>
          <w:rFonts w:asciiTheme="majorHAnsi" w:hAnsiTheme="majorHAnsi" w:cs="Times"/>
          <w:lang w:eastAsia="en-US"/>
        </w:rPr>
        <w:t xml:space="preserve"> of this cat command to grep to search more specific items Try the commands below.</w:t>
      </w:r>
    </w:p>
    <w:p w14:paraId="0085C2B1" w14:textId="3F63FD73" w:rsidR="006338AA" w:rsidRDefault="006338AA" w:rsidP="006338AA">
      <w:pPr>
        <w:ind w:firstLine="360"/>
        <w:rPr>
          <w:rFonts w:ascii="Courier New" w:hAnsi="Courier New" w:cs="Courier New"/>
          <w:lang w:eastAsia="en-US"/>
        </w:rPr>
      </w:pPr>
      <w:proofErr w:type="spellStart"/>
      <w:r w:rsidRPr="006338AA">
        <w:rPr>
          <w:rFonts w:ascii="Courier New" w:hAnsi="Courier New" w:cs="Courier New"/>
          <w:lang w:eastAsia="en-US"/>
        </w:rPr>
        <w:t>sudo</w:t>
      </w:r>
      <w:proofErr w:type="spellEnd"/>
      <w:r w:rsidRPr="006338AA">
        <w:rPr>
          <w:rFonts w:ascii="Courier New" w:hAnsi="Courier New" w:cs="Courier New"/>
          <w:lang w:eastAsia="en-US"/>
        </w:rPr>
        <w:t xml:space="preserve"> cat /proc/</w:t>
      </w:r>
      <w:proofErr w:type="spellStart"/>
      <w:r>
        <w:rPr>
          <w:rFonts w:ascii="Courier New" w:hAnsi="Courier New" w:cs="Courier New"/>
          <w:lang w:eastAsia="en-US"/>
        </w:rPr>
        <w:t>cpu</w:t>
      </w:r>
      <w:r w:rsidRPr="006338AA">
        <w:rPr>
          <w:rFonts w:ascii="Courier New" w:hAnsi="Courier New" w:cs="Courier New"/>
          <w:lang w:eastAsia="en-US"/>
        </w:rPr>
        <w:t>inf</w:t>
      </w:r>
      <w:r>
        <w:rPr>
          <w:rFonts w:ascii="Courier New" w:hAnsi="Courier New" w:cs="Courier New"/>
          <w:lang w:eastAsia="en-US"/>
        </w:rPr>
        <w:t>o</w:t>
      </w:r>
      <w:proofErr w:type="spellEnd"/>
      <w:r>
        <w:rPr>
          <w:rFonts w:ascii="Courier New" w:hAnsi="Courier New" w:cs="Courier New"/>
          <w:lang w:eastAsia="en-US"/>
        </w:rPr>
        <w:t xml:space="preserve"> | grep </w:t>
      </w:r>
      <w:proofErr w:type="gramStart"/>
      <w:r>
        <w:rPr>
          <w:rFonts w:ascii="Courier New" w:hAnsi="Courier New" w:cs="Courier New"/>
          <w:lang w:eastAsia="en-US"/>
        </w:rPr>
        <w:t>model</w:t>
      </w:r>
      <w:proofErr w:type="gramEnd"/>
    </w:p>
    <w:p w14:paraId="4840F0A3" w14:textId="0D1F04D8" w:rsidR="006338AA" w:rsidRPr="006338AA" w:rsidRDefault="006338AA" w:rsidP="006338AA">
      <w:pPr>
        <w:ind w:firstLine="360"/>
        <w:rPr>
          <w:rFonts w:ascii="Courier New" w:hAnsi="Courier New" w:cs="Courier New"/>
          <w:lang w:eastAsia="en-US"/>
        </w:rPr>
      </w:pPr>
      <w:proofErr w:type="spellStart"/>
      <w:r>
        <w:rPr>
          <w:rFonts w:ascii="Courier New" w:hAnsi="Courier New" w:cs="Courier New"/>
          <w:lang w:eastAsia="en-US"/>
        </w:rPr>
        <w:t>sudo</w:t>
      </w:r>
      <w:proofErr w:type="spellEnd"/>
      <w:r>
        <w:rPr>
          <w:rFonts w:ascii="Courier New" w:hAnsi="Courier New" w:cs="Courier New"/>
          <w:lang w:eastAsia="en-US"/>
        </w:rPr>
        <w:t xml:space="preserve"> cat /proc/</w:t>
      </w:r>
      <w:proofErr w:type="spellStart"/>
      <w:r>
        <w:rPr>
          <w:rFonts w:ascii="Courier New" w:hAnsi="Courier New" w:cs="Courier New"/>
          <w:lang w:eastAsia="en-US"/>
        </w:rPr>
        <w:t>cpuinfo</w:t>
      </w:r>
      <w:proofErr w:type="spellEnd"/>
      <w:r>
        <w:rPr>
          <w:rFonts w:ascii="Courier New" w:hAnsi="Courier New" w:cs="Courier New"/>
          <w:lang w:eastAsia="en-US"/>
        </w:rPr>
        <w:t xml:space="preserve"> | grep </w:t>
      </w:r>
      <w:proofErr w:type="gramStart"/>
      <w:r>
        <w:rPr>
          <w:rFonts w:ascii="Courier New" w:hAnsi="Courier New" w:cs="Courier New"/>
          <w:lang w:eastAsia="en-US"/>
        </w:rPr>
        <w:t>MHz</w:t>
      </w:r>
      <w:proofErr w:type="gramEnd"/>
    </w:p>
    <w:p w14:paraId="3FB8D408" w14:textId="77777777" w:rsidR="006338AA" w:rsidRDefault="006338AA" w:rsidP="006338AA">
      <w:pPr>
        <w:pStyle w:val="ListParagraph"/>
        <w:ind w:left="360"/>
        <w:rPr>
          <w:rFonts w:asciiTheme="majorHAnsi" w:hAnsiTheme="majorHAnsi" w:cs="Times"/>
          <w:sz w:val="26"/>
          <w:szCs w:val="26"/>
          <w:lang w:eastAsia="en-US"/>
        </w:rPr>
      </w:pPr>
    </w:p>
    <w:p w14:paraId="2F73EC4A" w14:textId="621E58D5" w:rsidR="00E64D86" w:rsidRPr="00715F0D" w:rsidRDefault="006338AA" w:rsidP="00E64D86">
      <w:pPr>
        <w:pStyle w:val="ListParagraph"/>
        <w:numPr>
          <w:ilvl w:val="0"/>
          <w:numId w:val="14"/>
        </w:numPr>
        <w:ind w:left="360"/>
        <w:rPr>
          <w:rFonts w:asciiTheme="majorHAnsi" w:hAnsiTheme="majorHAnsi" w:cs="Times"/>
          <w:lang w:eastAsia="en-US"/>
        </w:rPr>
      </w:pPr>
      <w:r w:rsidRPr="00715F0D">
        <w:rPr>
          <w:rFonts w:asciiTheme="majorHAnsi" w:hAnsiTheme="majorHAnsi" w:cs="Times"/>
          <w:lang w:eastAsia="en-US"/>
        </w:rPr>
        <w:t>Now find out some information about network related items on your system. Use this command to find the default gateway.</w:t>
      </w:r>
      <w:r w:rsidR="008E532B" w:rsidRPr="00715F0D">
        <w:rPr>
          <w:rFonts w:asciiTheme="majorHAnsi" w:hAnsiTheme="majorHAnsi" w:cs="Times"/>
          <w:lang w:eastAsia="en-US"/>
        </w:rPr>
        <w:t xml:space="preserve"> Compare the default gateway address with the </w:t>
      </w:r>
      <w:proofErr w:type="spellStart"/>
      <w:r w:rsidR="008E532B" w:rsidRPr="00715F0D">
        <w:rPr>
          <w:rFonts w:asciiTheme="majorHAnsi" w:hAnsiTheme="majorHAnsi" w:cs="Times"/>
          <w:lang w:eastAsia="en-US"/>
        </w:rPr>
        <w:t>ip</w:t>
      </w:r>
      <w:proofErr w:type="spellEnd"/>
      <w:r w:rsidR="008E532B" w:rsidRPr="00715F0D">
        <w:rPr>
          <w:rFonts w:asciiTheme="majorHAnsi" w:hAnsiTheme="majorHAnsi" w:cs="Times"/>
          <w:lang w:eastAsia="en-US"/>
        </w:rPr>
        <w:t xml:space="preserve"> address of your system that is displayed in the top of the window you are using to connect to your system.</w:t>
      </w:r>
    </w:p>
    <w:p w14:paraId="4AB89CF8" w14:textId="3FAEED1A" w:rsidR="006338AA" w:rsidRDefault="006338AA" w:rsidP="006338AA">
      <w:pPr>
        <w:ind w:firstLine="360"/>
        <w:rPr>
          <w:rFonts w:ascii="Courier New" w:hAnsi="Courier New" w:cs="Courier New"/>
          <w:lang w:eastAsia="en-US"/>
        </w:rPr>
      </w:pPr>
      <w:proofErr w:type="spellStart"/>
      <w:r>
        <w:rPr>
          <w:rFonts w:ascii="Courier New" w:hAnsi="Courier New" w:cs="Courier New"/>
          <w:lang w:eastAsia="en-US"/>
        </w:rPr>
        <w:t>ip</w:t>
      </w:r>
      <w:proofErr w:type="spellEnd"/>
      <w:r>
        <w:rPr>
          <w:rFonts w:ascii="Courier New" w:hAnsi="Courier New" w:cs="Courier New"/>
          <w:lang w:eastAsia="en-US"/>
        </w:rPr>
        <w:t xml:space="preserve"> route | grep default</w:t>
      </w:r>
    </w:p>
    <w:p w14:paraId="3CB99240" w14:textId="77777777" w:rsidR="008E532B" w:rsidRPr="006338AA" w:rsidRDefault="008E532B" w:rsidP="006338AA">
      <w:pPr>
        <w:ind w:firstLine="360"/>
        <w:rPr>
          <w:rFonts w:ascii="Courier New" w:hAnsi="Courier New" w:cs="Courier New"/>
          <w:lang w:eastAsia="en-US"/>
        </w:rPr>
      </w:pPr>
    </w:p>
    <w:p w14:paraId="3EC820EF" w14:textId="56A9BFBC" w:rsidR="00E64D86" w:rsidRPr="008E532B" w:rsidRDefault="006338AA" w:rsidP="00E64D86">
      <w:pPr>
        <w:pStyle w:val="ListParagraph"/>
        <w:numPr>
          <w:ilvl w:val="0"/>
          <w:numId w:val="14"/>
        </w:numPr>
        <w:ind w:left="360"/>
        <w:rPr>
          <w:rFonts w:asciiTheme="majorHAnsi" w:hAnsiTheme="majorHAnsi" w:cs="Times"/>
          <w:sz w:val="26"/>
          <w:szCs w:val="26"/>
          <w:lang w:eastAsia="en-US"/>
        </w:rPr>
      </w:pPr>
      <w:r>
        <w:rPr>
          <w:rFonts w:asciiTheme="majorHAnsi" w:hAnsiTheme="majorHAnsi" w:cs="Times"/>
          <w:lang w:eastAsia="en-US"/>
        </w:rPr>
        <w:t xml:space="preserve"> Computers need to resolve server names and domain names to </w:t>
      </w:r>
      <w:proofErr w:type="spellStart"/>
      <w:r>
        <w:rPr>
          <w:rFonts w:asciiTheme="majorHAnsi" w:hAnsiTheme="majorHAnsi" w:cs="Times"/>
          <w:lang w:eastAsia="en-US"/>
        </w:rPr>
        <w:t>ip</w:t>
      </w:r>
      <w:proofErr w:type="spellEnd"/>
      <w:r>
        <w:rPr>
          <w:rFonts w:asciiTheme="majorHAnsi" w:hAnsiTheme="majorHAnsi" w:cs="Times"/>
          <w:lang w:eastAsia="en-US"/>
        </w:rPr>
        <w:t xml:space="preserve"> addresses using a </w:t>
      </w:r>
      <w:proofErr w:type="spellStart"/>
      <w:r w:rsidR="008E532B">
        <w:rPr>
          <w:rFonts w:asciiTheme="majorHAnsi" w:hAnsiTheme="majorHAnsi" w:cs="Times"/>
          <w:lang w:eastAsia="en-US"/>
        </w:rPr>
        <w:t>dns</w:t>
      </w:r>
      <w:proofErr w:type="spellEnd"/>
      <w:r w:rsidR="008E532B">
        <w:rPr>
          <w:rFonts w:asciiTheme="majorHAnsi" w:hAnsiTheme="majorHAnsi" w:cs="Times"/>
          <w:lang w:eastAsia="en-US"/>
        </w:rPr>
        <w:t xml:space="preserve"> server. Find out where your system sends </w:t>
      </w:r>
      <w:proofErr w:type="spellStart"/>
      <w:r w:rsidR="008E532B">
        <w:rPr>
          <w:rFonts w:asciiTheme="majorHAnsi" w:hAnsiTheme="majorHAnsi" w:cs="Times"/>
          <w:lang w:eastAsia="en-US"/>
        </w:rPr>
        <w:t>dns</w:t>
      </w:r>
      <w:proofErr w:type="spellEnd"/>
      <w:r w:rsidR="008E532B">
        <w:rPr>
          <w:rFonts w:asciiTheme="majorHAnsi" w:hAnsiTheme="majorHAnsi" w:cs="Times"/>
          <w:lang w:eastAsia="en-US"/>
        </w:rPr>
        <w:t xml:space="preserve"> queries using the command below:</w:t>
      </w:r>
    </w:p>
    <w:p w14:paraId="3D11D5FF" w14:textId="6D3DF657" w:rsidR="008E532B" w:rsidRPr="008E532B" w:rsidRDefault="008E532B" w:rsidP="008E532B">
      <w:pPr>
        <w:ind w:firstLine="360"/>
        <w:rPr>
          <w:rFonts w:ascii="Courier New" w:hAnsi="Courier New" w:cs="Courier New"/>
          <w:lang w:eastAsia="en-US"/>
        </w:rPr>
      </w:pPr>
      <w:proofErr w:type="spellStart"/>
      <w:r w:rsidRPr="008E532B">
        <w:rPr>
          <w:rFonts w:ascii="Courier New" w:hAnsi="Courier New" w:cs="Courier New"/>
          <w:lang w:eastAsia="en-US"/>
        </w:rPr>
        <w:t>sudo</w:t>
      </w:r>
      <w:proofErr w:type="spellEnd"/>
      <w:r w:rsidRPr="008E532B">
        <w:rPr>
          <w:rFonts w:ascii="Courier New" w:hAnsi="Courier New" w:cs="Courier New"/>
          <w:lang w:eastAsia="en-US"/>
        </w:rPr>
        <w:t xml:space="preserve"> cat /</w:t>
      </w:r>
      <w:proofErr w:type="spellStart"/>
      <w:r>
        <w:rPr>
          <w:rFonts w:ascii="Courier New" w:hAnsi="Courier New" w:cs="Courier New"/>
          <w:lang w:eastAsia="en-US"/>
        </w:rPr>
        <w:t>etc</w:t>
      </w:r>
      <w:proofErr w:type="spellEnd"/>
      <w:r>
        <w:rPr>
          <w:rFonts w:ascii="Courier New" w:hAnsi="Courier New" w:cs="Courier New"/>
          <w:lang w:eastAsia="en-US"/>
        </w:rPr>
        <w:t>/</w:t>
      </w:r>
      <w:proofErr w:type="spellStart"/>
      <w:r>
        <w:rPr>
          <w:rFonts w:ascii="Courier New" w:hAnsi="Courier New" w:cs="Courier New"/>
          <w:lang w:eastAsia="en-US"/>
        </w:rPr>
        <w:t>resolv.conf</w:t>
      </w:r>
      <w:proofErr w:type="spellEnd"/>
    </w:p>
    <w:p w14:paraId="207C622B" w14:textId="77777777" w:rsidR="00CB39D2" w:rsidRPr="00CB39D2" w:rsidRDefault="00CB39D2" w:rsidP="00CB39D2">
      <w:pPr>
        <w:rPr>
          <w:rFonts w:asciiTheme="majorHAnsi" w:hAnsiTheme="majorHAnsi" w:cs="Times"/>
          <w:sz w:val="26"/>
          <w:szCs w:val="26"/>
          <w:lang w:eastAsia="en-US"/>
        </w:rPr>
      </w:pPr>
    </w:p>
    <w:p w14:paraId="4B019276" w14:textId="34C5D000" w:rsidR="00CB39D2" w:rsidRPr="002C104B" w:rsidRDefault="00CB39D2" w:rsidP="00CB39D2">
      <w:pPr>
        <w:contextualSpacing/>
        <w:rPr>
          <w:rFonts w:asciiTheme="majorHAnsi" w:hAnsiTheme="majorHAnsi"/>
          <w:b/>
        </w:rPr>
      </w:pPr>
      <w:r>
        <w:rPr>
          <w:rFonts w:asciiTheme="majorHAnsi" w:hAnsiTheme="majorHAnsi"/>
          <w:b/>
        </w:rPr>
        <w:t>Answer the part 1 questions in LEARN.</w:t>
      </w:r>
      <w:r w:rsidRPr="00614F05">
        <w:rPr>
          <w:rFonts w:asciiTheme="majorHAnsi" w:hAnsiTheme="majorHAnsi"/>
        </w:rPr>
        <w:t xml:space="preserve">  </w:t>
      </w:r>
      <w:r w:rsidRPr="00614F05">
        <w:rPr>
          <w:rFonts w:asciiTheme="majorHAnsi" w:hAnsiTheme="majorHAnsi"/>
          <w:color w:val="FFFFFF"/>
        </w:rPr>
        <w:t>83</w:t>
      </w:r>
      <w:r w:rsidRPr="00614F05">
        <w:rPr>
          <w:rFonts w:asciiTheme="majorHAnsi" w:hAnsiTheme="majorHAnsi"/>
        </w:rPr>
        <w:t xml:space="preserve"> </w:t>
      </w:r>
    </w:p>
    <w:p w14:paraId="02A91198" w14:textId="02C7274B" w:rsidR="00CB39D2" w:rsidRDefault="00CB39D2" w:rsidP="00745848">
      <w:pPr>
        <w:contextualSpacing/>
        <w:rPr>
          <w:rFonts w:asciiTheme="majorHAnsi" w:hAnsiTheme="majorHAnsi"/>
          <w:b/>
        </w:rPr>
      </w:pPr>
      <w:r>
        <w:rPr>
          <w:rFonts w:asciiTheme="majorHAnsi" w:hAnsiTheme="majorHAnsi"/>
          <w:b/>
        </w:rPr>
        <w:t>Place your part 1 screen shot of the Hard Disk details as your answer for question 1 in the part 2 answer sheet.</w:t>
      </w:r>
    </w:p>
    <w:p w14:paraId="5E6DF1AD" w14:textId="77777777" w:rsidR="00715F0D" w:rsidRPr="00745848" w:rsidRDefault="00715F0D" w:rsidP="00745848">
      <w:pPr>
        <w:contextualSpacing/>
        <w:rPr>
          <w:rFonts w:asciiTheme="majorHAnsi" w:hAnsiTheme="majorHAnsi"/>
          <w:b/>
        </w:rPr>
      </w:pPr>
    </w:p>
    <w:p w14:paraId="60A247CA" w14:textId="1A59D0B9" w:rsidR="00CB39D2" w:rsidRDefault="00CB39D2" w:rsidP="00715F0D">
      <w:pPr>
        <w:pStyle w:val="Heading3"/>
        <w:spacing w:before="0" w:beforeAutospacing="0" w:after="0" w:afterAutospacing="0"/>
        <w:rPr>
          <w:rFonts w:asciiTheme="majorHAnsi" w:hAnsiTheme="majorHAnsi"/>
        </w:rPr>
      </w:pPr>
      <w:r>
        <w:rPr>
          <w:rFonts w:asciiTheme="majorHAnsi" w:hAnsiTheme="majorHAnsi"/>
        </w:rPr>
        <w:t>Part 2</w:t>
      </w:r>
    </w:p>
    <w:p w14:paraId="16B40971" w14:textId="6B5B5A7F" w:rsidR="00715F0D" w:rsidRDefault="00715F0D" w:rsidP="00715F0D">
      <w:pPr>
        <w:rPr>
          <w:rFonts w:asciiTheme="majorHAnsi" w:hAnsiTheme="majorHAnsi"/>
          <w:b/>
        </w:rPr>
      </w:pPr>
      <w:r>
        <w:rPr>
          <w:rFonts w:asciiTheme="majorHAnsi" w:hAnsiTheme="majorHAnsi"/>
          <w:b/>
        </w:rPr>
        <w:t>Record you a</w:t>
      </w:r>
      <w:r>
        <w:rPr>
          <w:rFonts w:asciiTheme="majorHAnsi" w:hAnsiTheme="majorHAnsi"/>
          <w:b/>
        </w:rPr>
        <w:t>nswer</w:t>
      </w:r>
      <w:r>
        <w:rPr>
          <w:rFonts w:asciiTheme="majorHAnsi" w:hAnsiTheme="majorHAnsi"/>
          <w:b/>
        </w:rPr>
        <w:t>s</w:t>
      </w:r>
      <w:r>
        <w:rPr>
          <w:rFonts w:asciiTheme="majorHAnsi" w:hAnsiTheme="majorHAnsi"/>
          <w:b/>
        </w:rPr>
        <w:t xml:space="preserve"> </w:t>
      </w:r>
      <w:r>
        <w:rPr>
          <w:rFonts w:asciiTheme="majorHAnsi" w:hAnsiTheme="majorHAnsi"/>
          <w:b/>
        </w:rPr>
        <w:t xml:space="preserve">to </w:t>
      </w:r>
      <w:r>
        <w:rPr>
          <w:rFonts w:asciiTheme="majorHAnsi" w:hAnsiTheme="majorHAnsi"/>
          <w:b/>
        </w:rPr>
        <w:t xml:space="preserve">the Part 2 questions </w:t>
      </w:r>
      <w:r>
        <w:rPr>
          <w:rFonts w:asciiTheme="majorHAnsi" w:hAnsiTheme="majorHAnsi"/>
          <w:b/>
        </w:rPr>
        <w:t xml:space="preserve">inside the answer sheet provided in </w:t>
      </w:r>
      <w:r>
        <w:rPr>
          <w:rFonts w:asciiTheme="majorHAnsi" w:hAnsiTheme="majorHAnsi"/>
          <w:b/>
        </w:rPr>
        <w:t>LEARN.</w:t>
      </w:r>
    </w:p>
    <w:p w14:paraId="22865693" w14:textId="77777777" w:rsidR="00715F0D" w:rsidRDefault="00715F0D" w:rsidP="00715F0D">
      <w:pPr>
        <w:pStyle w:val="Heading3"/>
        <w:spacing w:before="0" w:beforeAutospacing="0" w:after="0" w:afterAutospacing="0"/>
        <w:rPr>
          <w:rFonts w:asciiTheme="majorHAnsi" w:hAnsiTheme="majorHAnsi"/>
        </w:rPr>
      </w:pPr>
    </w:p>
    <w:p w14:paraId="5C44D8EA" w14:textId="77777777" w:rsidR="00CB39D2" w:rsidRDefault="00CB39D2" w:rsidP="00CB39D2">
      <w:pPr>
        <w:contextualSpacing/>
        <w:rPr>
          <w:rFonts w:asciiTheme="majorHAnsi" w:hAnsiTheme="majorHAnsi"/>
        </w:rPr>
      </w:pPr>
      <w:r>
        <w:rPr>
          <w:rFonts w:asciiTheme="majorHAnsi" w:hAnsiTheme="majorHAnsi"/>
        </w:rPr>
        <w:t>This portion of the lab will explore comments and package management using apt.</w:t>
      </w:r>
    </w:p>
    <w:p w14:paraId="54C932DE" w14:textId="77777777" w:rsidR="00457D0C" w:rsidRPr="004B1EEA" w:rsidRDefault="00457D0C" w:rsidP="00457D0C">
      <w:pPr>
        <w:pStyle w:val="ListParagraph"/>
        <w:ind w:left="360"/>
        <w:rPr>
          <w:rFonts w:asciiTheme="majorHAnsi" w:hAnsiTheme="majorHAnsi" w:cs="Times"/>
          <w:sz w:val="26"/>
          <w:szCs w:val="26"/>
          <w:lang w:eastAsia="en-US"/>
        </w:rPr>
      </w:pPr>
    </w:p>
    <w:p w14:paraId="7849C8AB" w14:textId="301FF16A" w:rsidR="00857342" w:rsidRPr="00715F0D" w:rsidRDefault="00457D0C" w:rsidP="00457D0C">
      <w:pPr>
        <w:pStyle w:val="ListParagraph"/>
        <w:numPr>
          <w:ilvl w:val="0"/>
          <w:numId w:val="21"/>
        </w:numPr>
        <w:rPr>
          <w:rFonts w:asciiTheme="majorHAnsi" w:hAnsiTheme="majorHAnsi" w:cs="Times"/>
          <w:lang w:eastAsia="en-US"/>
        </w:rPr>
      </w:pPr>
      <w:r w:rsidRPr="00715F0D">
        <w:rPr>
          <w:rFonts w:asciiTheme="majorHAnsi" w:hAnsiTheme="majorHAnsi" w:cs="Times"/>
          <w:lang w:eastAsia="en-US"/>
        </w:rPr>
        <w:t xml:space="preserve">First </w:t>
      </w:r>
      <w:r w:rsidR="00857342" w:rsidRPr="00715F0D">
        <w:rPr>
          <w:rFonts w:asciiTheme="majorHAnsi" w:hAnsiTheme="majorHAnsi" w:cs="Times"/>
          <w:lang w:eastAsia="en-US"/>
        </w:rPr>
        <w:t>type in the following command</w:t>
      </w:r>
      <w:r w:rsidR="00715F0D">
        <w:rPr>
          <w:rFonts w:asciiTheme="majorHAnsi" w:hAnsiTheme="majorHAnsi" w:cs="Times"/>
          <w:lang w:eastAsia="en-US"/>
        </w:rPr>
        <w:t>.</w:t>
      </w:r>
    </w:p>
    <w:p w14:paraId="3B446411" w14:textId="77777777" w:rsidR="00857342" w:rsidRPr="00DA6244" w:rsidRDefault="00857342" w:rsidP="00857342">
      <w:pPr>
        <w:pStyle w:val="ListParagraph"/>
        <w:ind w:left="360"/>
        <w:rPr>
          <w:rFonts w:ascii="Courier New" w:hAnsi="Courier New" w:cs="Courier New"/>
          <w:sz w:val="26"/>
          <w:szCs w:val="26"/>
          <w:lang w:eastAsia="en-US"/>
        </w:rPr>
      </w:pPr>
      <w:r w:rsidRPr="00DA6244">
        <w:rPr>
          <w:rFonts w:ascii="Courier New" w:hAnsi="Courier New" w:cs="Courier New"/>
          <w:sz w:val="26"/>
          <w:szCs w:val="26"/>
          <w:lang w:eastAsia="en-US"/>
        </w:rPr>
        <w:t xml:space="preserve">$ </w:t>
      </w:r>
      <w:proofErr w:type="spellStart"/>
      <w:r w:rsidRPr="00DA6244">
        <w:rPr>
          <w:rFonts w:ascii="Courier New" w:hAnsi="Courier New" w:cs="Courier New"/>
          <w:sz w:val="26"/>
          <w:szCs w:val="26"/>
          <w:lang w:eastAsia="en-US"/>
        </w:rPr>
        <w:t>pwd</w:t>
      </w:r>
      <w:proofErr w:type="spellEnd"/>
    </w:p>
    <w:p w14:paraId="77E00CED" w14:textId="674AAD2A" w:rsidR="006B39FA" w:rsidRPr="004B1EEA" w:rsidRDefault="00857342" w:rsidP="00857342">
      <w:pPr>
        <w:pStyle w:val="ListParagraph"/>
        <w:ind w:left="360"/>
        <w:rPr>
          <w:rFonts w:asciiTheme="majorHAnsi" w:hAnsiTheme="majorHAnsi" w:cs="Times"/>
          <w:sz w:val="26"/>
          <w:szCs w:val="26"/>
          <w:lang w:eastAsia="en-US"/>
        </w:rPr>
      </w:pPr>
      <w:r w:rsidRPr="004B1EEA">
        <w:rPr>
          <w:rFonts w:asciiTheme="majorHAnsi" w:hAnsiTheme="majorHAnsi" w:cs="Times"/>
          <w:sz w:val="26"/>
          <w:szCs w:val="26"/>
          <w:lang w:eastAsia="en-US"/>
        </w:rPr>
        <w:t>This command will show you the directory you are in.</w:t>
      </w:r>
      <w:r w:rsidR="006B39FA" w:rsidRPr="004B1EEA">
        <w:rPr>
          <w:rFonts w:asciiTheme="majorHAnsi" w:hAnsiTheme="majorHAnsi" w:cs="Times"/>
          <w:sz w:val="26"/>
          <w:szCs w:val="26"/>
          <w:lang w:eastAsia="en-US"/>
        </w:rPr>
        <w:t xml:space="preserve"> </w:t>
      </w:r>
    </w:p>
    <w:p w14:paraId="7288500C" w14:textId="77777777" w:rsidR="00857342" w:rsidRPr="004B1EEA" w:rsidRDefault="00857342" w:rsidP="00457D0C">
      <w:pPr>
        <w:pStyle w:val="ListParagraph"/>
        <w:widowControl w:val="0"/>
        <w:numPr>
          <w:ilvl w:val="0"/>
          <w:numId w:val="21"/>
        </w:numPr>
        <w:autoSpaceDE w:val="0"/>
        <w:autoSpaceDN w:val="0"/>
        <w:adjustRightInd w:val="0"/>
        <w:spacing w:after="240"/>
        <w:rPr>
          <w:rFonts w:asciiTheme="majorHAnsi" w:hAnsiTheme="majorHAnsi" w:cs="Times"/>
          <w:lang w:eastAsia="en-US"/>
        </w:rPr>
      </w:pPr>
      <w:r w:rsidRPr="004B1EEA">
        <w:rPr>
          <w:rFonts w:asciiTheme="majorHAnsi" w:hAnsiTheme="majorHAnsi" w:cs="Times"/>
          <w:lang w:eastAsia="en-US"/>
        </w:rPr>
        <w:t>Now type in the following command</w:t>
      </w:r>
    </w:p>
    <w:p w14:paraId="5F912CB3" w14:textId="24CEBC58" w:rsidR="00857342" w:rsidRPr="00DA6244" w:rsidRDefault="00857342" w:rsidP="00857342">
      <w:pPr>
        <w:pStyle w:val="ListParagraph"/>
        <w:widowControl w:val="0"/>
        <w:autoSpaceDE w:val="0"/>
        <w:autoSpaceDN w:val="0"/>
        <w:adjustRightInd w:val="0"/>
        <w:spacing w:after="240"/>
        <w:ind w:left="360"/>
        <w:rPr>
          <w:rFonts w:ascii="Courier New" w:hAnsi="Courier New" w:cs="Courier New"/>
          <w:lang w:eastAsia="en-US"/>
        </w:rPr>
      </w:pPr>
      <w:r w:rsidRPr="00DA6244">
        <w:rPr>
          <w:rFonts w:ascii="Courier New" w:hAnsi="Courier New" w:cs="Courier New"/>
          <w:lang w:eastAsia="en-US"/>
        </w:rPr>
        <w:t>$ ls –x</w:t>
      </w:r>
    </w:p>
    <w:p w14:paraId="0EB75FF4" w14:textId="03B44755" w:rsidR="00050D4B" w:rsidRPr="00050D4B" w:rsidRDefault="00857342" w:rsidP="00050D4B">
      <w:pPr>
        <w:pStyle w:val="ListParagraph"/>
        <w:widowControl w:val="0"/>
        <w:autoSpaceDE w:val="0"/>
        <w:autoSpaceDN w:val="0"/>
        <w:adjustRightInd w:val="0"/>
        <w:spacing w:after="240"/>
        <w:ind w:left="360"/>
        <w:rPr>
          <w:rFonts w:asciiTheme="majorHAnsi" w:hAnsiTheme="majorHAnsi" w:cs="Times"/>
          <w:lang w:eastAsia="en-US"/>
        </w:rPr>
      </w:pPr>
      <w:r w:rsidRPr="004B1EEA">
        <w:rPr>
          <w:rFonts w:asciiTheme="majorHAnsi" w:hAnsiTheme="majorHAnsi" w:cs="Times"/>
          <w:lang w:eastAsia="en-US"/>
        </w:rPr>
        <w:lastRenderedPageBreak/>
        <w:t>This command lists the files in your directory</w:t>
      </w:r>
      <w:r w:rsidR="00050D4B">
        <w:rPr>
          <w:rFonts w:asciiTheme="majorHAnsi" w:hAnsiTheme="majorHAnsi" w:cs="Times"/>
          <w:lang w:eastAsia="en-US"/>
        </w:rPr>
        <w:t>.</w:t>
      </w:r>
    </w:p>
    <w:p w14:paraId="4AF2BD0A" w14:textId="51EA8F5E" w:rsidR="00865F4B" w:rsidRPr="004B1EEA" w:rsidRDefault="00857342" w:rsidP="00457D0C">
      <w:pPr>
        <w:pStyle w:val="ListParagraph"/>
        <w:widowControl w:val="0"/>
        <w:numPr>
          <w:ilvl w:val="0"/>
          <w:numId w:val="21"/>
        </w:numPr>
        <w:autoSpaceDE w:val="0"/>
        <w:autoSpaceDN w:val="0"/>
        <w:adjustRightInd w:val="0"/>
        <w:spacing w:after="240"/>
        <w:rPr>
          <w:rFonts w:asciiTheme="majorHAnsi" w:hAnsiTheme="majorHAnsi" w:cs="Times"/>
          <w:lang w:eastAsia="en-US"/>
        </w:rPr>
      </w:pPr>
      <w:r w:rsidRPr="004B1EEA">
        <w:rPr>
          <w:rFonts w:asciiTheme="majorHAnsi" w:hAnsiTheme="majorHAnsi" w:cs="Times"/>
          <w:lang w:eastAsia="en-US"/>
        </w:rPr>
        <w:t>O</w:t>
      </w:r>
      <w:r w:rsidR="00865F4B" w:rsidRPr="004B1EEA">
        <w:rPr>
          <w:rFonts w:asciiTheme="majorHAnsi" w:hAnsiTheme="majorHAnsi" w:cs="Times"/>
          <w:lang w:eastAsia="en-US"/>
        </w:rPr>
        <w:t xml:space="preserve">n the command line and in shell scripts, the hashmark (#) special character starts a comment. Try typing in this </w:t>
      </w:r>
      <w:proofErr w:type="gramStart"/>
      <w:r w:rsidR="00865F4B" w:rsidRPr="004B1EEA">
        <w:rPr>
          <w:rFonts w:asciiTheme="majorHAnsi" w:hAnsiTheme="majorHAnsi" w:cs="Times"/>
          <w:lang w:eastAsia="en-US"/>
        </w:rPr>
        <w:t>command</w:t>
      </w:r>
      <w:proofErr w:type="gramEnd"/>
    </w:p>
    <w:p w14:paraId="39CCCA29" w14:textId="5950C7A4" w:rsidR="004B1EEA" w:rsidRPr="00DA6244" w:rsidRDefault="00865F4B" w:rsidP="00050D4B">
      <w:pPr>
        <w:pStyle w:val="ListParagraph"/>
        <w:widowControl w:val="0"/>
        <w:autoSpaceDE w:val="0"/>
        <w:autoSpaceDN w:val="0"/>
        <w:adjustRightInd w:val="0"/>
        <w:spacing w:after="240"/>
        <w:ind w:left="360"/>
        <w:rPr>
          <w:rFonts w:ascii="Courier New" w:hAnsi="Courier New" w:cs="Courier New"/>
          <w:lang w:eastAsia="en-US"/>
        </w:rPr>
      </w:pPr>
      <w:r w:rsidRPr="00DA6244">
        <w:rPr>
          <w:rFonts w:ascii="Courier New" w:hAnsi="Courier New" w:cs="Courier New"/>
          <w:lang w:eastAsia="en-US"/>
        </w:rPr>
        <w:t xml:space="preserve">$ # this is a </w:t>
      </w:r>
      <w:proofErr w:type="gramStart"/>
      <w:r w:rsidRPr="00DA6244">
        <w:rPr>
          <w:rFonts w:ascii="Courier New" w:hAnsi="Courier New" w:cs="Courier New"/>
          <w:lang w:eastAsia="en-US"/>
        </w:rPr>
        <w:t>comment</w:t>
      </w:r>
      <w:proofErr w:type="gramEnd"/>
    </w:p>
    <w:p w14:paraId="08894502" w14:textId="1A442AEF" w:rsidR="00DA6244" w:rsidRDefault="00DA6244" w:rsidP="00457D0C">
      <w:pPr>
        <w:pStyle w:val="ListParagraph"/>
        <w:numPr>
          <w:ilvl w:val="0"/>
          <w:numId w:val="21"/>
        </w:numPr>
        <w:rPr>
          <w:rFonts w:asciiTheme="majorHAnsi" w:hAnsiTheme="majorHAnsi" w:cs="Times"/>
          <w:lang w:eastAsia="en-US"/>
        </w:rPr>
      </w:pPr>
      <w:r>
        <w:rPr>
          <w:rFonts w:asciiTheme="majorHAnsi" w:hAnsiTheme="majorHAnsi" w:cs="Times"/>
          <w:lang w:eastAsia="en-US"/>
        </w:rPr>
        <w:t>Add a comment to the end of a command as follows.</w:t>
      </w:r>
    </w:p>
    <w:p w14:paraId="493D7BFD" w14:textId="7BC27C82" w:rsidR="00DA6244" w:rsidRDefault="00DA6244" w:rsidP="00DA6244">
      <w:pPr>
        <w:pStyle w:val="ListParagraph"/>
        <w:ind w:left="360"/>
        <w:rPr>
          <w:rFonts w:ascii="Courier New" w:hAnsi="Courier New" w:cs="Courier New"/>
          <w:lang w:eastAsia="en-US"/>
        </w:rPr>
      </w:pPr>
      <w:r>
        <w:rPr>
          <w:rFonts w:ascii="Courier New" w:hAnsi="Courier New" w:cs="Courier New"/>
          <w:lang w:eastAsia="en-US"/>
        </w:rPr>
        <w:t xml:space="preserve">ls -x # this is also a </w:t>
      </w:r>
      <w:proofErr w:type="gramStart"/>
      <w:r>
        <w:rPr>
          <w:rFonts w:ascii="Courier New" w:hAnsi="Courier New" w:cs="Courier New"/>
          <w:lang w:eastAsia="en-US"/>
        </w:rPr>
        <w:t>comment</w:t>
      </w:r>
      <w:proofErr w:type="gramEnd"/>
    </w:p>
    <w:p w14:paraId="0A8899E0" w14:textId="6F71DCF8" w:rsidR="00DA6244" w:rsidRPr="00DA6244" w:rsidRDefault="00DA6244" w:rsidP="00DA6244">
      <w:pPr>
        <w:pStyle w:val="ListParagraph"/>
        <w:ind w:left="360"/>
        <w:rPr>
          <w:rFonts w:ascii="Courier New" w:hAnsi="Courier New" w:cs="Courier New"/>
          <w:lang w:eastAsia="en-US"/>
        </w:rPr>
      </w:pPr>
      <w:r>
        <w:rPr>
          <w:rFonts w:asciiTheme="majorHAnsi" w:hAnsiTheme="majorHAnsi" w:cs="Times"/>
          <w:lang w:eastAsia="en-US"/>
        </w:rPr>
        <w:t>Q</w:t>
      </w:r>
      <w:r w:rsidR="004B2AF9">
        <w:rPr>
          <w:rFonts w:asciiTheme="majorHAnsi" w:hAnsiTheme="majorHAnsi" w:cs="Times"/>
          <w:lang w:eastAsia="en-US"/>
        </w:rPr>
        <w:t>2</w:t>
      </w:r>
      <w:r>
        <w:rPr>
          <w:rFonts w:asciiTheme="majorHAnsi" w:hAnsiTheme="majorHAnsi" w:cs="Times"/>
          <w:lang w:eastAsia="en-US"/>
        </w:rPr>
        <w:t xml:space="preserve">: Did the terminal try to process the </w:t>
      </w:r>
      <w:r w:rsidR="007A1D1A">
        <w:rPr>
          <w:rFonts w:asciiTheme="majorHAnsi" w:hAnsiTheme="majorHAnsi" w:cs="Times"/>
          <w:lang w:eastAsia="en-US"/>
        </w:rPr>
        <w:t xml:space="preserve">text after the </w:t>
      </w:r>
      <w:r w:rsidR="007A1D1A" w:rsidRPr="007A1D1A">
        <w:rPr>
          <w:rFonts w:ascii="Courier New" w:hAnsi="Courier New" w:cs="Courier New"/>
          <w:lang w:eastAsia="en-US"/>
        </w:rPr>
        <w:t>#</w:t>
      </w:r>
      <w:r w:rsidR="007A1D1A">
        <w:rPr>
          <w:rFonts w:asciiTheme="majorHAnsi" w:hAnsiTheme="majorHAnsi" w:cs="Times"/>
          <w:lang w:eastAsia="en-US"/>
        </w:rPr>
        <w:t xml:space="preserve"> character? Explain your observation.</w:t>
      </w:r>
    </w:p>
    <w:p w14:paraId="339A5C92" w14:textId="15291FBE" w:rsidR="00050D4B" w:rsidRPr="00050D4B" w:rsidRDefault="00DA6244" w:rsidP="00457D0C">
      <w:pPr>
        <w:pStyle w:val="ListParagraph"/>
        <w:numPr>
          <w:ilvl w:val="0"/>
          <w:numId w:val="21"/>
        </w:numPr>
        <w:rPr>
          <w:rFonts w:asciiTheme="majorHAnsi" w:hAnsiTheme="majorHAnsi" w:cs="Times"/>
          <w:lang w:eastAsia="en-US"/>
        </w:rPr>
      </w:pPr>
      <w:r>
        <w:rPr>
          <w:rFonts w:asciiTheme="majorHAnsi" w:hAnsiTheme="majorHAnsi" w:cs="Times"/>
          <w:lang w:eastAsia="en-US"/>
        </w:rPr>
        <w:t>N</w:t>
      </w:r>
      <w:r w:rsidR="004B1EEA" w:rsidRPr="004B1EEA">
        <w:rPr>
          <w:rFonts w:asciiTheme="majorHAnsi" w:hAnsiTheme="majorHAnsi" w:cs="Times"/>
          <w:lang w:eastAsia="en-US"/>
        </w:rPr>
        <w:t xml:space="preserve">ow type some words on a command line without pressing </w:t>
      </w:r>
      <w:r w:rsidR="004B1EEA" w:rsidRPr="00050D4B">
        <w:rPr>
          <w:rFonts w:ascii="Courier New" w:hAnsi="Courier New" w:cs="Courier New"/>
          <w:sz w:val="20"/>
          <w:szCs w:val="20"/>
          <w:lang w:eastAsia="en-US"/>
        </w:rPr>
        <w:t>&lt;RETURN&gt;</w:t>
      </w:r>
      <w:r w:rsidR="004B1EEA" w:rsidRPr="004B1EEA">
        <w:rPr>
          <w:rFonts w:asciiTheme="majorHAnsi" w:hAnsiTheme="majorHAnsi" w:cs="Times"/>
          <w:sz w:val="26"/>
          <w:szCs w:val="26"/>
          <w:lang w:eastAsia="en-US"/>
        </w:rPr>
        <w:t xml:space="preserve">. </w:t>
      </w:r>
      <w:r w:rsidR="00050D4B">
        <w:rPr>
          <w:rFonts w:asciiTheme="majorHAnsi" w:hAnsiTheme="majorHAnsi" w:cs="Times"/>
          <w:sz w:val="26"/>
          <w:szCs w:val="26"/>
          <w:lang w:eastAsia="en-US"/>
        </w:rPr>
        <w:t xml:space="preserve">Type in the command below </w:t>
      </w:r>
      <w:r w:rsidR="00050D4B" w:rsidRPr="00050D4B">
        <w:rPr>
          <w:rFonts w:asciiTheme="majorHAnsi" w:hAnsiTheme="majorHAnsi" w:cs="Times"/>
          <w:lang w:eastAsia="en-US"/>
        </w:rPr>
        <w:t>without pressing return:</w:t>
      </w:r>
    </w:p>
    <w:p w14:paraId="3BE96AC5" w14:textId="67CF4EE1" w:rsidR="00050D4B" w:rsidRPr="00DA6244" w:rsidRDefault="00050D4B" w:rsidP="00050D4B">
      <w:pPr>
        <w:pStyle w:val="ListParagraph"/>
        <w:ind w:left="360"/>
        <w:rPr>
          <w:rFonts w:ascii="Courier New" w:hAnsi="Courier New" w:cs="Courier New"/>
          <w:lang w:eastAsia="en-US"/>
        </w:rPr>
      </w:pPr>
      <w:r w:rsidRPr="00DA6244">
        <w:rPr>
          <w:rFonts w:ascii="Courier New" w:hAnsi="Courier New" w:cs="Courier New"/>
          <w:lang w:eastAsia="en-US"/>
        </w:rPr>
        <w:t>$ ls –al</w:t>
      </w:r>
    </w:p>
    <w:p w14:paraId="5E927FC7" w14:textId="0AD95391" w:rsidR="00050D4B" w:rsidRPr="0024078E" w:rsidRDefault="004B1EEA" w:rsidP="0024078E">
      <w:pPr>
        <w:pStyle w:val="ListParagraph"/>
        <w:ind w:left="360"/>
        <w:rPr>
          <w:rFonts w:asciiTheme="majorHAnsi" w:hAnsiTheme="majorHAnsi" w:cs="Times"/>
          <w:lang w:eastAsia="en-US"/>
        </w:rPr>
      </w:pPr>
      <w:r w:rsidRPr="00050D4B">
        <w:rPr>
          <w:rFonts w:asciiTheme="majorHAnsi" w:hAnsiTheme="majorHAnsi" w:cs="Times"/>
          <w:lang w:eastAsia="en-US"/>
        </w:rPr>
        <w:t xml:space="preserve">Now delete a character, a </w:t>
      </w:r>
      <w:proofErr w:type="gramStart"/>
      <w:r w:rsidRPr="00050D4B">
        <w:rPr>
          <w:rFonts w:asciiTheme="majorHAnsi" w:hAnsiTheme="majorHAnsi" w:cs="Times"/>
          <w:lang w:eastAsia="en-US"/>
        </w:rPr>
        <w:t>word</w:t>
      </w:r>
      <w:proofErr w:type="gramEnd"/>
      <w:r w:rsidRPr="00050D4B">
        <w:rPr>
          <w:rFonts w:asciiTheme="majorHAnsi" w:hAnsiTheme="majorHAnsi" w:cs="Times"/>
          <w:lang w:eastAsia="en-US"/>
        </w:rPr>
        <w:t xml:space="preserve"> and the entire line. The default erase key is</w:t>
      </w:r>
      <w:r w:rsidRPr="004B1EEA">
        <w:rPr>
          <w:rFonts w:asciiTheme="majorHAnsi" w:hAnsiTheme="majorHAnsi" w:cs="Times"/>
          <w:sz w:val="26"/>
          <w:szCs w:val="26"/>
          <w:lang w:eastAsia="en-US"/>
        </w:rPr>
        <w:t xml:space="preserve"> </w:t>
      </w:r>
      <w:r w:rsidRPr="00050D4B">
        <w:rPr>
          <w:rFonts w:ascii="Courier New" w:hAnsi="Courier New" w:cs="Courier New"/>
          <w:sz w:val="20"/>
          <w:szCs w:val="20"/>
          <w:lang w:eastAsia="en-US"/>
        </w:rPr>
        <w:t>&lt;</w:t>
      </w:r>
      <w:r w:rsidRPr="004B1EEA">
        <w:rPr>
          <w:rFonts w:asciiTheme="majorHAnsi" w:hAnsiTheme="majorHAnsi" w:cs="Times"/>
          <w:sz w:val="18"/>
          <w:szCs w:val="18"/>
          <w:lang w:eastAsia="en-US"/>
        </w:rPr>
        <w:t>BACKSPACE&gt;</w:t>
      </w:r>
      <w:r w:rsidR="00050D4B">
        <w:rPr>
          <w:rFonts w:asciiTheme="majorHAnsi" w:hAnsiTheme="majorHAnsi" w:cs="Times"/>
          <w:sz w:val="26"/>
          <w:szCs w:val="26"/>
          <w:lang w:eastAsia="en-US"/>
        </w:rPr>
        <w:t xml:space="preserve">. </w:t>
      </w:r>
      <w:r w:rsidR="00050D4B" w:rsidRPr="00050D4B">
        <w:rPr>
          <w:rFonts w:asciiTheme="majorHAnsi" w:hAnsiTheme="majorHAnsi" w:cs="Times"/>
          <w:lang w:eastAsia="en-US"/>
        </w:rPr>
        <w:t>Use the</w:t>
      </w:r>
      <w:r w:rsidR="00050D4B">
        <w:rPr>
          <w:rFonts w:asciiTheme="majorHAnsi" w:hAnsiTheme="majorHAnsi" w:cs="Times"/>
          <w:sz w:val="26"/>
          <w:szCs w:val="26"/>
          <w:lang w:eastAsia="en-US"/>
        </w:rPr>
        <w:t xml:space="preserve"> </w:t>
      </w:r>
      <w:r w:rsidR="00050D4B" w:rsidRPr="00050D4B">
        <w:rPr>
          <w:rFonts w:ascii="Courier New" w:hAnsi="Courier New" w:cs="Courier New"/>
          <w:sz w:val="20"/>
          <w:szCs w:val="20"/>
          <w:lang w:eastAsia="en-US"/>
        </w:rPr>
        <w:t>&lt;BACKSPACE&gt;</w:t>
      </w:r>
      <w:r w:rsidR="00050D4B">
        <w:rPr>
          <w:rFonts w:asciiTheme="majorHAnsi" w:hAnsiTheme="majorHAnsi" w:cs="Times"/>
          <w:sz w:val="26"/>
          <w:szCs w:val="26"/>
          <w:lang w:eastAsia="en-US"/>
        </w:rPr>
        <w:t xml:space="preserve"> </w:t>
      </w:r>
      <w:r w:rsidR="00050D4B" w:rsidRPr="00050D4B">
        <w:rPr>
          <w:rFonts w:asciiTheme="majorHAnsi" w:hAnsiTheme="majorHAnsi" w:cs="Times"/>
          <w:lang w:eastAsia="en-US"/>
        </w:rPr>
        <w:t>key</w:t>
      </w:r>
      <w:r w:rsidRPr="00050D4B">
        <w:rPr>
          <w:rFonts w:asciiTheme="majorHAnsi" w:hAnsiTheme="majorHAnsi" w:cs="Times"/>
          <w:lang w:eastAsia="en-US"/>
        </w:rPr>
        <w:t xml:space="preserve"> </w:t>
      </w:r>
      <w:r w:rsidR="00050D4B" w:rsidRPr="00050D4B">
        <w:rPr>
          <w:rFonts w:asciiTheme="majorHAnsi" w:hAnsiTheme="majorHAnsi" w:cs="Times"/>
          <w:lang w:eastAsia="en-US"/>
        </w:rPr>
        <w:t xml:space="preserve">twice to delete the characters </w:t>
      </w:r>
      <w:r w:rsidR="0024078E">
        <w:rPr>
          <w:rFonts w:asciiTheme="majorHAnsi" w:hAnsiTheme="majorHAnsi" w:cs="Times"/>
          <w:lang w:eastAsia="en-US"/>
        </w:rPr>
        <w:t>“</w:t>
      </w:r>
      <w:r w:rsidR="00050D4B" w:rsidRPr="00050D4B">
        <w:rPr>
          <w:rFonts w:asciiTheme="majorHAnsi" w:hAnsiTheme="majorHAnsi" w:cs="Times"/>
          <w:lang w:eastAsia="en-US"/>
        </w:rPr>
        <w:t>al</w:t>
      </w:r>
      <w:r w:rsidR="0024078E">
        <w:rPr>
          <w:rFonts w:asciiTheme="majorHAnsi" w:hAnsiTheme="majorHAnsi" w:cs="Times"/>
          <w:lang w:eastAsia="en-US"/>
        </w:rPr>
        <w:t>”</w:t>
      </w:r>
      <w:r w:rsidR="00050D4B" w:rsidRPr="00050D4B">
        <w:rPr>
          <w:rFonts w:asciiTheme="majorHAnsi" w:hAnsiTheme="majorHAnsi" w:cs="Times"/>
          <w:lang w:eastAsia="en-US"/>
        </w:rPr>
        <w:t xml:space="preserve">. Retype the characters </w:t>
      </w:r>
      <w:r w:rsidR="0024078E">
        <w:rPr>
          <w:rFonts w:asciiTheme="majorHAnsi" w:hAnsiTheme="majorHAnsi" w:cs="Times"/>
          <w:lang w:eastAsia="en-US"/>
        </w:rPr>
        <w:t>“</w:t>
      </w:r>
      <w:r w:rsidR="00050D4B" w:rsidRPr="00050D4B">
        <w:rPr>
          <w:rFonts w:asciiTheme="majorHAnsi" w:hAnsiTheme="majorHAnsi" w:cs="Times"/>
          <w:lang w:eastAsia="en-US"/>
        </w:rPr>
        <w:t>al</w:t>
      </w:r>
      <w:r w:rsidR="0024078E">
        <w:rPr>
          <w:rFonts w:asciiTheme="majorHAnsi" w:hAnsiTheme="majorHAnsi" w:cs="Times"/>
          <w:lang w:eastAsia="en-US"/>
        </w:rPr>
        <w:t>”</w:t>
      </w:r>
      <w:r w:rsidR="00050D4B" w:rsidRPr="00050D4B">
        <w:rPr>
          <w:rFonts w:asciiTheme="majorHAnsi" w:hAnsiTheme="majorHAnsi" w:cs="Times"/>
          <w:lang w:eastAsia="en-US"/>
        </w:rPr>
        <w:t xml:space="preserve"> and now press the </w:t>
      </w:r>
      <w:r w:rsidRPr="00050D4B">
        <w:rPr>
          <w:rFonts w:asciiTheme="majorHAnsi" w:hAnsiTheme="majorHAnsi" w:cs="Times"/>
          <w:lang w:eastAsia="en-US"/>
        </w:rPr>
        <w:t>default key for deleting a word</w:t>
      </w:r>
      <w:r w:rsidR="00050D4B" w:rsidRPr="00050D4B">
        <w:rPr>
          <w:rFonts w:asciiTheme="majorHAnsi" w:hAnsiTheme="majorHAnsi" w:cs="Times"/>
          <w:lang w:eastAsia="en-US"/>
        </w:rPr>
        <w:t>. This</w:t>
      </w:r>
      <w:r w:rsidRPr="00050D4B">
        <w:rPr>
          <w:rFonts w:asciiTheme="majorHAnsi" w:hAnsiTheme="majorHAnsi" w:cs="Times"/>
          <w:lang w:eastAsia="en-US"/>
        </w:rPr>
        <w:t xml:space="preserve"> is</w:t>
      </w:r>
      <w:r w:rsidRPr="004B1EEA">
        <w:rPr>
          <w:rFonts w:asciiTheme="majorHAnsi" w:hAnsiTheme="majorHAnsi" w:cs="Times"/>
          <w:sz w:val="26"/>
          <w:szCs w:val="26"/>
          <w:lang w:eastAsia="en-US"/>
        </w:rPr>
        <w:t xml:space="preserve"> </w:t>
      </w:r>
      <w:r w:rsidRPr="00050D4B">
        <w:rPr>
          <w:rFonts w:ascii="Courier New" w:hAnsi="Courier New" w:cs="Courier New"/>
          <w:sz w:val="20"/>
          <w:szCs w:val="20"/>
          <w:lang w:eastAsia="en-US"/>
        </w:rPr>
        <w:t>&lt;CONTROL-W&gt;</w:t>
      </w:r>
      <w:r w:rsidR="00050D4B">
        <w:rPr>
          <w:rFonts w:asciiTheme="majorHAnsi" w:hAnsiTheme="majorHAnsi" w:cs="Times"/>
          <w:sz w:val="18"/>
          <w:szCs w:val="18"/>
          <w:lang w:eastAsia="en-US"/>
        </w:rPr>
        <w:t>.</w:t>
      </w:r>
      <w:r w:rsidR="0024078E">
        <w:rPr>
          <w:rFonts w:asciiTheme="majorHAnsi" w:hAnsiTheme="majorHAnsi" w:cs="Times"/>
          <w:sz w:val="18"/>
          <w:szCs w:val="18"/>
          <w:lang w:eastAsia="en-US"/>
        </w:rPr>
        <w:t xml:space="preserve"> </w:t>
      </w:r>
      <w:r w:rsidR="0024078E">
        <w:rPr>
          <w:rFonts w:asciiTheme="majorHAnsi" w:hAnsiTheme="majorHAnsi" w:cs="Times"/>
          <w:lang w:eastAsia="en-US"/>
        </w:rPr>
        <w:t>Record what happens.</w:t>
      </w:r>
    </w:p>
    <w:p w14:paraId="15137C73" w14:textId="5D89CB34" w:rsidR="004B1EEA" w:rsidRPr="00715F0D" w:rsidRDefault="0024078E" w:rsidP="00457D0C">
      <w:pPr>
        <w:pStyle w:val="ListParagraph"/>
        <w:numPr>
          <w:ilvl w:val="0"/>
          <w:numId w:val="21"/>
        </w:numPr>
        <w:rPr>
          <w:rFonts w:asciiTheme="majorHAnsi" w:hAnsiTheme="majorHAnsi" w:cs="Times"/>
          <w:lang w:eastAsia="en-US"/>
        </w:rPr>
      </w:pPr>
      <w:r>
        <w:rPr>
          <w:rFonts w:asciiTheme="majorHAnsi" w:hAnsiTheme="majorHAnsi" w:cs="Times"/>
          <w:lang w:eastAsia="en-US"/>
        </w:rPr>
        <w:t>N</w:t>
      </w:r>
      <w:r w:rsidR="004B1EEA" w:rsidRPr="0024078E">
        <w:rPr>
          <w:rFonts w:asciiTheme="majorHAnsi" w:hAnsiTheme="majorHAnsi" w:cs="Times"/>
          <w:lang w:eastAsia="en-US"/>
        </w:rPr>
        <w:t xml:space="preserve">ext </w:t>
      </w:r>
      <w:r w:rsidR="00050D4B" w:rsidRPr="0024078E">
        <w:rPr>
          <w:rFonts w:asciiTheme="majorHAnsi" w:hAnsiTheme="majorHAnsi" w:cs="Times"/>
          <w:lang w:eastAsia="en-US"/>
        </w:rPr>
        <w:t>experiment with the default key to delete a line. This is</w:t>
      </w:r>
      <w:r>
        <w:rPr>
          <w:rFonts w:asciiTheme="majorHAnsi" w:hAnsiTheme="majorHAnsi" w:cs="Courier New"/>
          <w:lang w:eastAsia="en-US"/>
        </w:rPr>
        <w:t xml:space="preserve"> </w:t>
      </w:r>
      <w:r w:rsidRPr="00050D4B">
        <w:rPr>
          <w:rFonts w:ascii="Courier New" w:hAnsi="Courier New" w:cs="Courier New"/>
          <w:sz w:val="20"/>
          <w:szCs w:val="20"/>
          <w:lang w:eastAsia="en-US"/>
        </w:rPr>
        <w:t>&lt;CONTROL-U&gt;</w:t>
      </w:r>
      <w:r w:rsidR="00050D4B" w:rsidRPr="0024078E">
        <w:rPr>
          <w:rFonts w:asciiTheme="majorHAnsi" w:hAnsiTheme="majorHAnsi" w:cs="Courier New"/>
          <w:lang w:eastAsia="en-US"/>
        </w:rPr>
        <w:t>.</w:t>
      </w:r>
      <w:r w:rsidRPr="0024078E">
        <w:rPr>
          <w:rFonts w:asciiTheme="majorHAnsi" w:hAnsiTheme="majorHAnsi" w:cs="Courier New"/>
          <w:lang w:eastAsia="en-US"/>
        </w:rPr>
        <w:t xml:space="preserve"> </w:t>
      </w:r>
      <w:r>
        <w:rPr>
          <w:rFonts w:asciiTheme="majorHAnsi" w:hAnsiTheme="majorHAnsi" w:cs="Times"/>
          <w:lang w:eastAsia="en-US"/>
        </w:rPr>
        <w:t xml:space="preserve">Type in the follow command followed by a </w:t>
      </w:r>
      <w:r w:rsidRPr="00715F0D">
        <w:rPr>
          <w:rFonts w:ascii="Courier New" w:hAnsi="Courier New" w:cs="Courier New"/>
          <w:lang w:eastAsia="en-US"/>
        </w:rPr>
        <w:t>&lt;CONTROL-U&gt;.</w:t>
      </w:r>
    </w:p>
    <w:p w14:paraId="7D3D56A0" w14:textId="57F66601" w:rsidR="0024078E" w:rsidRPr="00715F0D" w:rsidRDefault="0024078E" w:rsidP="0024078E">
      <w:pPr>
        <w:pStyle w:val="ListParagraph"/>
        <w:ind w:left="360"/>
        <w:rPr>
          <w:rFonts w:asciiTheme="majorHAnsi" w:hAnsiTheme="majorHAnsi" w:cs="Times"/>
          <w:lang w:eastAsia="en-US"/>
        </w:rPr>
      </w:pPr>
      <w:r w:rsidRPr="00715F0D">
        <w:rPr>
          <w:rFonts w:ascii="Courier New" w:hAnsi="Courier New" w:cs="Courier New"/>
          <w:lang w:eastAsia="en-US"/>
        </w:rPr>
        <w:t>$ ls –al &lt;CONTROL-U&gt;</w:t>
      </w:r>
    </w:p>
    <w:p w14:paraId="6409BE3F" w14:textId="02BD97AE" w:rsidR="0044420C" w:rsidRDefault="0024078E" w:rsidP="0024078E">
      <w:pPr>
        <w:ind w:firstLine="360"/>
        <w:rPr>
          <w:rFonts w:asciiTheme="majorHAnsi" w:hAnsiTheme="majorHAnsi" w:cs="Times"/>
          <w:lang w:eastAsia="en-US"/>
        </w:rPr>
      </w:pPr>
      <w:r>
        <w:rPr>
          <w:rFonts w:asciiTheme="majorHAnsi" w:hAnsiTheme="majorHAnsi" w:cs="Times"/>
          <w:lang w:eastAsia="en-US"/>
        </w:rPr>
        <w:t xml:space="preserve">Record what </w:t>
      </w:r>
      <w:proofErr w:type="gramStart"/>
      <w:r>
        <w:rPr>
          <w:rFonts w:asciiTheme="majorHAnsi" w:hAnsiTheme="majorHAnsi" w:cs="Times"/>
          <w:lang w:eastAsia="en-US"/>
        </w:rPr>
        <w:t>happens</w:t>
      </w:r>
      <w:proofErr w:type="gramEnd"/>
    </w:p>
    <w:p w14:paraId="0E03A9BB" w14:textId="77777777" w:rsidR="00120523" w:rsidRDefault="00120523" w:rsidP="00457D0C">
      <w:pPr>
        <w:pStyle w:val="ListParagraph"/>
        <w:numPr>
          <w:ilvl w:val="0"/>
          <w:numId w:val="21"/>
        </w:numPr>
        <w:rPr>
          <w:rFonts w:asciiTheme="majorHAnsi" w:hAnsiTheme="majorHAnsi" w:cs="Times"/>
          <w:lang w:eastAsia="en-US"/>
        </w:rPr>
      </w:pPr>
      <w:r>
        <w:rPr>
          <w:rFonts w:asciiTheme="majorHAnsi" w:hAnsiTheme="majorHAnsi" w:cs="Times"/>
          <w:lang w:eastAsia="en-US"/>
        </w:rPr>
        <w:t>Learn more about the echo command using the manual pages. Type in:</w:t>
      </w:r>
    </w:p>
    <w:p w14:paraId="5FE3E223" w14:textId="33617D41" w:rsidR="00120523" w:rsidRPr="00715F0D" w:rsidRDefault="00120523" w:rsidP="00120523">
      <w:pPr>
        <w:ind w:firstLine="360"/>
        <w:rPr>
          <w:rFonts w:asciiTheme="majorHAnsi" w:hAnsiTheme="majorHAnsi" w:cs="Times"/>
          <w:lang w:eastAsia="en-US"/>
        </w:rPr>
      </w:pPr>
      <w:r w:rsidRPr="00715F0D">
        <w:rPr>
          <w:rFonts w:ascii="Courier New" w:hAnsi="Courier New" w:cs="Courier New"/>
          <w:lang w:eastAsia="en-US"/>
        </w:rPr>
        <w:t>$ man echo –al</w:t>
      </w:r>
    </w:p>
    <w:p w14:paraId="51EF2ED1" w14:textId="77777777" w:rsidR="00120523" w:rsidRDefault="00120523" w:rsidP="00120523">
      <w:pPr>
        <w:pStyle w:val="ListParagraph"/>
        <w:ind w:left="360"/>
        <w:rPr>
          <w:rFonts w:asciiTheme="majorHAnsi" w:hAnsiTheme="majorHAnsi" w:cs="Times"/>
          <w:lang w:eastAsia="en-US"/>
        </w:rPr>
      </w:pPr>
    </w:p>
    <w:p w14:paraId="36510717" w14:textId="451D01A9" w:rsidR="0024078E" w:rsidRDefault="00A7492B" w:rsidP="00457D0C">
      <w:pPr>
        <w:pStyle w:val="ListParagraph"/>
        <w:numPr>
          <w:ilvl w:val="0"/>
          <w:numId w:val="21"/>
        </w:numPr>
        <w:rPr>
          <w:rFonts w:asciiTheme="majorHAnsi" w:hAnsiTheme="majorHAnsi" w:cs="Times"/>
          <w:lang w:eastAsia="en-US"/>
        </w:rPr>
      </w:pPr>
      <w:r>
        <w:rPr>
          <w:rFonts w:asciiTheme="majorHAnsi" w:hAnsiTheme="majorHAnsi" w:cs="Times"/>
          <w:lang w:eastAsia="en-US"/>
        </w:rPr>
        <w:t xml:space="preserve"> </w:t>
      </w:r>
      <w:r w:rsidR="00AB18E2">
        <w:rPr>
          <w:rFonts w:asciiTheme="majorHAnsi" w:hAnsiTheme="majorHAnsi" w:cs="Times"/>
          <w:lang w:eastAsia="en-US"/>
        </w:rPr>
        <w:t xml:space="preserve">Quit the man program. </w:t>
      </w:r>
      <w:r w:rsidR="0024078E" w:rsidRPr="0024078E">
        <w:rPr>
          <w:rFonts w:asciiTheme="majorHAnsi" w:hAnsiTheme="majorHAnsi" w:cs="Times"/>
          <w:lang w:eastAsia="en-US"/>
        </w:rPr>
        <w:t>N</w:t>
      </w:r>
      <w:r w:rsidR="00120523">
        <w:rPr>
          <w:rFonts w:asciiTheme="majorHAnsi" w:hAnsiTheme="majorHAnsi" w:cs="Times"/>
          <w:lang w:eastAsia="en-US"/>
        </w:rPr>
        <w:t xml:space="preserve">ext use the </w:t>
      </w:r>
      <w:r w:rsidR="00AB18E2">
        <w:rPr>
          <w:rFonts w:asciiTheme="majorHAnsi" w:hAnsiTheme="majorHAnsi" w:cs="Times"/>
          <w:lang w:eastAsia="en-US"/>
        </w:rPr>
        <w:t>up-arrow</w:t>
      </w:r>
      <w:r w:rsidR="00120523">
        <w:rPr>
          <w:rFonts w:asciiTheme="majorHAnsi" w:hAnsiTheme="majorHAnsi" w:cs="Times"/>
          <w:lang w:eastAsia="en-US"/>
        </w:rPr>
        <w:t xml:space="preserve"> key to recall a previously typed in command. Type in the following sequence of commands to reveal this useful feature at the command line interface.</w:t>
      </w:r>
    </w:p>
    <w:p w14:paraId="5F915F52" w14:textId="55C50841" w:rsidR="00120523" w:rsidRPr="00715F0D" w:rsidRDefault="00120523" w:rsidP="00120523">
      <w:pPr>
        <w:ind w:firstLine="360"/>
        <w:rPr>
          <w:rFonts w:ascii="Courier New" w:hAnsi="Courier New" w:cs="Courier New"/>
          <w:lang w:eastAsia="en-US"/>
        </w:rPr>
      </w:pPr>
      <w:r w:rsidRPr="00715F0D">
        <w:rPr>
          <w:rFonts w:ascii="Courier New" w:hAnsi="Courier New" w:cs="Courier New"/>
          <w:lang w:eastAsia="en-US"/>
        </w:rPr>
        <w:t xml:space="preserve">$ ls –al </w:t>
      </w:r>
    </w:p>
    <w:p w14:paraId="02DA99AE" w14:textId="630837EC" w:rsidR="00120523" w:rsidRPr="00715F0D" w:rsidRDefault="00120523" w:rsidP="00120523">
      <w:pPr>
        <w:ind w:firstLine="360"/>
        <w:rPr>
          <w:rFonts w:ascii="Courier New" w:hAnsi="Courier New" w:cs="Courier New"/>
          <w:lang w:eastAsia="en-US"/>
        </w:rPr>
      </w:pPr>
      <w:r w:rsidRPr="00715F0D">
        <w:rPr>
          <w:rFonts w:ascii="Courier New" w:hAnsi="Courier New" w:cs="Courier New"/>
          <w:lang w:eastAsia="en-US"/>
        </w:rPr>
        <w:t xml:space="preserve">$ echo “Display this text to the </w:t>
      </w:r>
      <w:proofErr w:type="gramStart"/>
      <w:r w:rsidRPr="00715F0D">
        <w:rPr>
          <w:rFonts w:ascii="Courier New" w:hAnsi="Courier New" w:cs="Courier New"/>
          <w:lang w:eastAsia="en-US"/>
        </w:rPr>
        <w:t>screen</w:t>
      </w:r>
      <w:proofErr w:type="gramEnd"/>
      <w:r w:rsidRPr="00715F0D">
        <w:rPr>
          <w:rFonts w:ascii="Courier New" w:hAnsi="Courier New" w:cs="Courier New"/>
          <w:lang w:eastAsia="en-US"/>
        </w:rPr>
        <w:t>”</w:t>
      </w:r>
    </w:p>
    <w:p w14:paraId="4D5654D1" w14:textId="2838D154" w:rsidR="00120523" w:rsidRPr="00715F0D" w:rsidRDefault="00120523" w:rsidP="00120523">
      <w:pPr>
        <w:ind w:firstLine="360"/>
        <w:rPr>
          <w:rFonts w:ascii="Courier New" w:hAnsi="Courier New" w:cs="Courier New"/>
          <w:lang w:eastAsia="en-US"/>
        </w:rPr>
      </w:pPr>
      <w:r w:rsidRPr="00715F0D">
        <w:rPr>
          <w:rFonts w:ascii="Courier New" w:hAnsi="Courier New" w:cs="Courier New"/>
          <w:lang w:eastAsia="en-US"/>
        </w:rPr>
        <w:t xml:space="preserve">$ </w:t>
      </w:r>
      <w:proofErr w:type="spellStart"/>
      <w:r w:rsidRPr="00715F0D">
        <w:rPr>
          <w:rFonts w:ascii="Courier New" w:hAnsi="Courier New" w:cs="Courier New"/>
          <w:lang w:eastAsia="en-US"/>
        </w:rPr>
        <w:t>pwd</w:t>
      </w:r>
      <w:proofErr w:type="spellEnd"/>
    </w:p>
    <w:p w14:paraId="0400A7FA" w14:textId="34C42B57" w:rsidR="00120523" w:rsidRPr="00715F0D" w:rsidRDefault="00120523" w:rsidP="00120523">
      <w:pPr>
        <w:ind w:firstLine="360"/>
        <w:rPr>
          <w:rFonts w:asciiTheme="majorHAnsi" w:hAnsiTheme="majorHAnsi" w:cs="Times"/>
          <w:lang w:eastAsia="en-US"/>
        </w:rPr>
      </w:pPr>
      <w:r w:rsidRPr="00715F0D">
        <w:rPr>
          <w:rFonts w:ascii="Courier New" w:hAnsi="Courier New" w:cs="Courier New"/>
          <w:lang w:eastAsia="en-US"/>
        </w:rPr>
        <w:t>$ &lt;up arrow&gt;</w:t>
      </w:r>
    </w:p>
    <w:p w14:paraId="3E0EF9C9" w14:textId="77777777" w:rsidR="00120523" w:rsidRPr="00715F0D" w:rsidRDefault="00120523" w:rsidP="00120523">
      <w:pPr>
        <w:pStyle w:val="ListParagraph"/>
        <w:ind w:left="360"/>
        <w:rPr>
          <w:rFonts w:asciiTheme="majorHAnsi" w:hAnsiTheme="majorHAnsi" w:cs="Times"/>
          <w:lang w:eastAsia="en-US"/>
        </w:rPr>
      </w:pPr>
    </w:p>
    <w:p w14:paraId="7DF175EF" w14:textId="08EA1F17" w:rsidR="00120523" w:rsidRPr="00857892" w:rsidRDefault="00120523" w:rsidP="00857892">
      <w:pPr>
        <w:ind w:left="360"/>
        <w:rPr>
          <w:rFonts w:asciiTheme="majorHAnsi" w:hAnsiTheme="majorHAnsi" w:cs="Times"/>
          <w:lang w:eastAsia="en-US"/>
        </w:rPr>
      </w:pPr>
      <w:r>
        <w:rPr>
          <w:rFonts w:asciiTheme="majorHAnsi" w:hAnsiTheme="majorHAnsi" w:cs="Times"/>
          <w:lang w:eastAsia="en-US"/>
        </w:rPr>
        <w:t xml:space="preserve">After pressing the up arrow </w:t>
      </w:r>
      <w:proofErr w:type="gramStart"/>
      <w:r>
        <w:rPr>
          <w:rFonts w:asciiTheme="majorHAnsi" w:hAnsiTheme="majorHAnsi" w:cs="Times"/>
          <w:lang w:eastAsia="en-US"/>
        </w:rPr>
        <w:t>key</w:t>
      </w:r>
      <w:proofErr w:type="gramEnd"/>
      <w:r>
        <w:rPr>
          <w:rFonts w:asciiTheme="majorHAnsi" w:hAnsiTheme="majorHAnsi" w:cs="Times"/>
          <w:lang w:eastAsia="en-US"/>
        </w:rPr>
        <w:t xml:space="preserve"> the </w:t>
      </w:r>
      <w:proofErr w:type="spellStart"/>
      <w:r w:rsidRPr="00120523">
        <w:rPr>
          <w:rFonts w:ascii="Courier New" w:hAnsi="Courier New" w:cs="Courier New"/>
          <w:lang w:eastAsia="en-US"/>
        </w:rPr>
        <w:t>pwd</w:t>
      </w:r>
      <w:proofErr w:type="spellEnd"/>
      <w:r w:rsidR="00857892">
        <w:rPr>
          <w:rFonts w:asciiTheme="majorHAnsi" w:hAnsiTheme="majorHAnsi" w:cs="Times"/>
          <w:lang w:eastAsia="en-US"/>
        </w:rPr>
        <w:t xml:space="preserve"> command will </w:t>
      </w:r>
      <w:r>
        <w:rPr>
          <w:rFonts w:asciiTheme="majorHAnsi" w:hAnsiTheme="majorHAnsi" w:cs="Times"/>
          <w:lang w:eastAsia="en-US"/>
        </w:rPr>
        <w:t>appear on the command line.</w:t>
      </w:r>
      <w:r w:rsidR="00857892">
        <w:rPr>
          <w:rFonts w:asciiTheme="majorHAnsi" w:hAnsiTheme="majorHAnsi" w:cs="Times"/>
          <w:lang w:eastAsia="en-US"/>
        </w:rPr>
        <w:t xml:space="preserve"> Now press the </w:t>
      </w:r>
      <w:r w:rsidR="00857892" w:rsidRPr="00715F0D">
        <w:rPr>
          <w:rFonts w:ascii="Courier New" w:hAnsi="Courier New" w:cs="Courier New"/>
          <w:lang w:eastAsia="en-US"/>
        </w:rPr>
        <w:t>&lt;up arrow&gt;</w:t>
      </w:r>
      <w:r w:rsidR="00857892">
        <w:rPr>
          <w:rFonts w:ascii="Courier New" w:hAnsi="Courier New" w:cs="Courier New"/>
          <w:sz w:val="20"/>
          <w:szCs w:val="20"/>
          <w:lang w:eastAsia="en-US"/>
        </w:rPr>
        <w:t xml:space="preserve"> </w:t>
      </w:r>
      <w:r w:rsidR="00857892">
        <w:rPr>
          <w:rFonts w:asciiTheme="majorHAnsi" w:hAnsiTheme="majorHAnsi" w:cs="Courier New"/>
          <w:lang w:eastAsia="en-US"/>
        </w:rPr>
        <w:t xml:space="preserve">a second time. The echo command will now appear on the command line.  </w:t>
      </w:r>
    </w:p>
    <w:p w14:paraId="49F70BFF" w14:textId="6D107E30" w:rsidR="00A7492B" w:rsidRDefault="00A7492B" w:rsidP="00A7492B">
      <w:pPr>
        <w:pStyle w:val="ListParagraph"/>
        <w:ind w:left="360"/>
        <w:rPr>
          <w:rFonts w:asciiTheme="majorHAnsi" w:hAnsiTheme="majorHAnsi" w:cs="Times"/>
          <w:lang w:eastAsia="en-US"/>
        </w:rPr>
      </w:pPr>
    </w:p>
    <w:p w14:paraId="32B9B264" w14:textId="139C922B" w:rsidR="00857892" w:rsidRDefault="00A7492B" w:rsidP="00457D0C">
      <w:pPr>
        <w:pStyle w:val="ListParagraph"/>
        <w:numPr>
          <w:ilvl w:val="0"/>
          <w:numId w:val="21"/>
        </w:numPr>
        <w:rPr>
          <w:rFonts w:asciiTheme="majorHAnsi" w:hAnsiTheme="majorHAnsi" w:cs="Times"/>
          <w:lang w:eastAsia="en-US"/>
        </w:rPr>
      </w:pPr>
      <w:r>
        <w:rPr>
          <w:rFonts w:asciiTheme="majorHAnsi" w:hAnsiTheme="majorHAnsi" w:cs="Times"/>
          <w:lang w:eastAsia="en-US"/>
        </w:rPr>
        <w:t xml:space="preserve"> A</w:t>
      </w:r>
      <w:r w:rsidR="00857892">
        <w:rPr>
          <w:rFonts w:asciiTheme="majorHAnsi" w:hAnsiTheme="majorHAnsi" w:cs="Times"/>
          <w:lang w:eastAsia="en-US"/>
        </w:rPr>
        <w:t xml:space="preserve">nother way to learn more about what commands can do is by using the </w:t>
      </w:r>
      <w:r w:rsidR="00AB18E2">
        <w:rPr>
          <w:rFonts w:asciiTheme="majorHAnsi" w:hAnsiTheme="majorHAnsi" w:cs="Times"/>
          <w:lang w:eastAsia="en-US"/>
        </w:rPr>
        <w:t>--</w:t>
      </w:r>
      <w:r w:rsidR="00857892">
        <w:rPr>
          <w:rFonts w:asciiTheme="majorHAnsi" w:hAnsiTheme="majorHAnsi" w:cs="Times"/>
          <w:lang w:eastAsia="en-US"/>
        </w:rPr>
        <w:t xml:space="preserve">help parameter. </w:t>
      </w:r>
      <w:r w:rsidR="002D0AF8">
        <w:rPr>
          <w:rFonts w:asciiTheme="majorHAnsi" w:hAnsiTheme="majorHAnsi" w:cs="Times"/>
          <w:lang w:eastAsia="en-US"/>
        </w:rPr>
        <w:t>Experiment</w:t>
      </w:r>
      <w:r w:rsidR="00857892">
        <w:rPr>
          <w:rFonts w:asciiTheme="majorHAnsi" w:hAnsiTheme="majorHAnsi" w:cs="Times"/>
          <w:lang w:eastAsia="en-US"/>
        </w:rPr>
        <w:t xml:space="preserve"> with this parameter by typing in the following:</w:t>
      </w:r>
    </w:p>
    <w:p w14:paraId="4C7F4E10" w14:textId="62638FCD" w:rsidR="009F011F" w:rsidRPr="00715F0D" w:rsidRDefault="009F011F" w:rsidP="009F011F">
      <w:pPr>
        <w:ind w:firstLine="360"/>
        <w:rPr>
          <w:rFonts w:ascii="Courier New" w:hAnsi="Courier New" w:cs="Courier New"/>
          <w:lang w:eastAsia="en-US"/>
        </w:rPr>
      </w:pPr>
      <w:r w:rsidRPr="00715F0D">
        <w:rPr>
          <w:rFonts w:ascii="Courier New" w:hAnsi="Courier New" w:cs="Courier New"/>
          <w:lang w:eastAsia="en-US"/>
        </w:rPr>
        <w:t>$ ls –-help</w:t>
      </w:r>
    </w:p>
    <w:p w14:paraId="54865FAB" w14:textId="610910C7" w:rsidR="00857892" w:rsidRPr="00715F0D" w:rsidRDefault="009F011F" w:rsidP="009F011F">
      <w:pPr>
        <w:ind w:firstLine="360"/>
        <w:rPr>
          <w:rFonts w:ascii="Courier New" w:hAnsi="Courier New" w:cs="Courier New"/>
          <w:lang w:eastAsia="en-US"/>
        </w:rPr>
      </w:pPr>
      <w:r w:rsidRPr="00715F0D">
        <w:rPr>
          <w:rFonts w:ascii="Courier New" w:hAnsi="Courier New" w:cs="Courier New"/>
          <w:lang w:eastAsia="en-US"/>
        </w:rPr>
        <w:t xml:space="preserve">$ </w:t>
      </w:r>
      <w:proofErr w:type="spellStart"/>
      <w:r w:rsidRPr="00715F0D">
        <w:rPr>
          <w:rFonts w:ascii="Courier New" w:hAnsi="Courier New" w:cs="Courier New"/>
          <w:lang w:eastAsia="en-US"/>
        </w:rPr>
        <w:t>mkdir</w:t>
      </w:r>
      <w:proofErr w:type="spellEnd"/>
      <w:r w:rsidRPr="00715F0D">
        <w:rPr>
          <w:rFonts w:ascii="Courier New" w:hAnsi="Courier New" w:cs="Courier New"/>
          <w:lang w:eastAsia="en-US"/>
        </w:rPr>
        <w:t xml:space="preserve"> --help </w:t>
      </w:r>
    </w:p>
    <w:p w14:paraId="0E194284" w14:textId="77777777" w:rsidR="00A7492B" w:rsidRPr="00857892" w:rsidRDefault="00A7492B" w:rsidP="009F011F">
      <w:pPr>
        <w:ind w:firstLine="360"/>
        <w:rPr>
          <w:rFonts w:asciiTheme="majorHAnsi" w:hAnsiTheme="majorHAnsi" w:cs="Times"/>
          <w:lang w:eastAsia="en-US"/>
        </w:rPr>
      </w:pPr>
    </w:p>
    <w:p w14:paraId="761A0ECA" w14:textId="40160AA2" w:rsidR="00A7492B" w:rsidRDefault="00A7492B" w:rsidP="00457D0C">
      <w:pPr>
        <w:pStyle w:val="ListParagraph"/>
        <w:numPr>
          <w:ilvl w:val="0"/>
          <w:numId w:val="21"/>
        </w:numPr>
        <w:rPr>
          <w:rFonts w:asciiTheme="majorHAnsi" w:hAnsiTheme="majorHAnsi" w:cs="Times"/>
          <w:lang w:eastAsia="en-US"/>
        </w:rPr>
      </w:pPr>
      <w:r>
        <w:rPr>
          <w:rFonts w:asciiTheme="majorHAnsi" w:hAnsiTheme="majorHAnsi" w:cs="Times"/>
          <w:lang w:eastAsia="en-US"/>
        </w:rPr>
        <w:t xml:space="preserve"> Try installing a package with the </w:t>
      </w:r>
      <w:proofErr w:type="spellStart"/>
      <w:r w:rsidR="00692AD8">
        <w:rPr>
          <w:rFonts w:asciiTheme="majorHAnsi" w:hAnsiTheme="majorHAnsi" w:cs="Times"/>
          <w:lang w:eastAsia="en-US"/>
        </w:rPr>
        <w:t>the</w:t>
      </w:r>
      <w:proofErr w:type="spellEnd"/>
      <w:r w:rsidR="00692AD8">
        <w:rPr>
          <w:rFonts w:asciiTheme="majorHAnsi" w:hAnsiTheme="majorHAnsi" w:cs="Times"/>
          <w:lang w:eastAsia="en-US"/>
        </w:rPr>
        <w:t xml:space="preserve"> Advance Package Tool. First perform an update to update the software </w:t>
      </w:r>
      <w:proofErr w:type="spellStart"/>
      <w:r w:rsidR="00692AD8">
        <w:rPr>
          <w:rFonts w:asciiTheme="majorHAnsi" w:hAnsiTheme="majorHAnsi" w:cs="Times"/>
          <w:lang w:eastAsia="en-US"/>
        </w:rPr>
        <w:t>dependancies</w:t>
      </w:r>
      <w:proofErr w:type="spellEnd"/>
      <w:r w:rsidR="00692AD8">
        <w:rPr>
          <w:rFonts w:asciiTheme="majorHAnsi" w:hAnsiTheme="majorHAnsi" w:cs="Times"/>
          <w:lang w:eastAsia="en-US"/>
        </w:rPr>
        <w:t xml:space="preserve"> data store.</w:t>
      </w:r>
    </w:p>
    <w:p w14:paraId="6E3DD6C0" w14:textId="2B60A557" w:rsidR="00692AD8" w:rsidRPr="00715F0D" w:rsidRDefault="00692AD8" w:rsidP="00692AD8">
      <w:pPr>
        <w:ind w:left="360"/>
        <w:rPr>
          <w:rFonts w:ascii="Courier New" w:hAnsi="Courier New" w:cs="Courier New"/>
          <w:lang w:eastAsia="en-US"/>
        </w:rPr>
      </w:pPr>
      <w:r w:rsidRPr="00715F0D">
        <w:rPr>
          <w:rFonts w:ascii="Courier New" w:hAnsi="Courier New" w:cs="Courier New"/>
          <w:lang w:eastAsia="en-US"/>
        </w:rPr>
        <w:t xml:space="preserve">$ </w:t>
      </w:r>
      <w:proofErr w:type="spellStart"/>
      <w:r w:rsidRPr="00715F0D">
        <w:rPr>
          <w:rFonts w:ascii="Courier New" w:hAnsi="Courier New" w:cs="Courier New"/>
          <w:lang w:eastAsia="en-US"/>
        </w:rPr>
        <w:t>sudo</w:t>
      </w:r>
      <w:proofErr w:type="spellEnd"/>
      <w:r w:rsidRPr="00715F0D">
        <w:rPr>
          <w:rFonts w:ascii="Courier New" w:hAnsi="Courier New" w:cs="Courier New"/>
          <w:lang w:eastAsia="en-US"/>
        </w:rPr>
        <w:t xml:space="preserve"> apt update </w:t>
      </w:r>
    </w:p>
    <w:p w14:paraId="60501F47" w14:textId="7E3714F2" w:rsidR="00692AD8" w:rsidRDefault="00692AD8" w:rsidP="00692AD8">
      <w:pPr>
        <w:ind w:left="360"/>
        <w:rPr>
          <w:rFonts w:asciiTheme="majorHAnsi" w:hAnsiTheme="majorHAnsi" w:cstheme="majorHAnsi"/>
          <w:lang w:eastAsia="en-US"/>
        </w:rPr>
      </w:pPr>
      <w:r w:rsidRPr="00692AD8">
        <w:rPr>
          <w:rFonts w:asciiTheme="majorHAnsi" w:hAnsiTheme="majorHAnsi" w:cstheme="majorHAnsi"/>
          <w:lang w:eastAsia="en-US"/>
        </w:rPr>
        <w:t>Q</w:t>
      </w:r>
      <w:r w:rsidR="004B2AF9">
        <w:rPr>
          <w:rFonts w:asciiTheme="majorHAnsi" w:hAnsiTheme="majorHAnsi" w:cstheme="majorHAnsi"/>
          <w:lang w:eastAsia="en-US"/>
        </w:rPr>
        <w:t>3</w:t>
      </w:r>
      <w:r w:rsidRPr="00692AD8">
        <w:rPr>
          <w:rFonts w:asciiTheme="majorHAnsi" w:hAnsiTheme="majorHAnsi" w:cstheme="majorHAnsi"/>
          <w:lang w:eastAsia="en-US"/>
        </w:rPr>
        <w:t>:</w:t>
      </w:r>
      <w:r>
        <w:rPr>
          <w:rFonts w:asciiTheme="majorHAnsi" w:hAnsiTheme="majorHAnsi" w:cstheme="majorHAnsi"/>
          <w:lang w:eastAsia="en-US"/>
        </w:rPr>
        <w:t xml:space="preserve">  How many kB or MB of data was Fetched?</w:t>
      </w:r>
    </w:p>
    <w:p w14:paraId="49377AD6" w14:textId="222B75B0" w:rsidR="00692AD8" w:rsidRPr="00692AD8" w:rsidRDefault="00692AD8" w:rsidP="00692AD8">
      <w:pPr>
        <w:ind w:left="360"/>
        <w:rPr>
          <w:rFonts w:asciiTheme="majorHAnsi" w:hAnsiTheme="majorHAnsi" w:cstheme="majorHAnsi"/>
          <w:lang w:eastAsia="en-US"/>
        </w:rPr>
      </w:pPr>
      <w:r>
        <w:rPr>
          <w:rFonts w:asciiTheme="majorHAnsi" w:hAnsiTheme="majorHAnsi" w:cstheme="majorHAnsi"/>
          <w:lang w:eastAsia="en-US"/>
        </w:rPr>
        <w:t>Q</w:t>
      </w:r>
      <w:r w:rsidR="004B2AF9">
        <w:rPr>
          <w:rFonts w:asciiTheme="majorHAnsi" w:hAnsiTheme="majorHAnsi" w:cstheme="majorHAnsi"/>
          <w:lang w:eastAsia="en-US"/>
        </w:rPr>
        <w:t>4</w:t>
      </w:r>
      <w:r>
        <w:rPr>
          <w:rFonts w:asciiTheme="majorHAnsi" w:hAnsiTheme="majorHAnsi" w:cstheme="majorHAnsi"/>
          <w:lang w:eastAsia="en-US"/>
        </w:rPr>
        <w:t xml:space="preserve">: What does the latter part of the status message specify was completed? Look for messages followed by the text </w:t>
      </w:r>
      <w:r w:rsidRPr="00692AD8">
        <w:rPr>
          <w:rFonts w:ascii="Courier New" w:hAnsi="Courier New" w:cs="Courier New"/>
          <w:lang w:eastAsia="en-US"/>
        </w:rPr>
        <w:t xml:space="preserve">“… </w:t>
      </w:r>
      <w:proofErr w:type="gramStart"/>
      <w:r w:rsidRPr="00692AD8">
        <w:rPr>
          <w:rFonts w:ascii="Courier New" w:hAnsi="Courier New" w:cs="Courier New"/>
          <w:lang w:eastAsia="en-US"/>
        </w:rPr>
        <w:t>Done</w:t>
      </w:r>
      <w:r>
        <w:rPr>
          <w:rFonts w:asciiTheme="majorHAnsi" w:hAnsiTheme="majorHAnsi" w:cstheme="majorHAnsi"/>
          <w:lang w:eastAsia="en-US"/>
        </w:rPr>
        <w:t>”</w:t>
      </w:r>
      <w:proofErr w:type="gramEnd"/>
    </w:p>
    <w:p w14:paraId="08476423" w14:textId="77777777" w:rsidR="00692AD8" w:rsidRDefault="00692AD8" w:rsidP="00692AD8">
      <w:pPr>
        <w:pStyle w:val="ListParagraph"/>
        <w:ind w:left="360"/>
        <w:rPr>
          <w:rFonts w:asciiTheme="majorHAnsi" w:hAnsiTheme="majorHAnsi" w:cs="Times"/>
          <w:lang w:eastAsia="en-US"/>
        </w:rPr>
      </w:pPr>
    </w:p>
    <w:p w14:paraId="0FB898DC" w14:textId="42DEFF95" w:rsidR="00A7492B" w:rsidRDefault="00692AD8" w:rsidP="00457D0C">
      <w:pPr>
        <w:pStyle w:val="ListParagraph"/>
        <w:numPr>
          <w:ilvl w:val="0"/>
          <w:numId w:val="21"/>
        </w:numPr>
        <w:rPr>
          <w:rFonts w:asciiTheme="majorHAnsi" w:hAnsiTheme="majorHAnsi" w:cs="Times"/>
          <w:lang w:eastAsia="en-US"/>
        </w:rPr>
      </w:pPr>
      <w:r>
        <w:rPr>
          <w:rFonts w:asciiTheme="majorHAnsi" w:hAnsiTheme="majorHAnsi" w:cs="Times"/>
          <w:lang w:eastAsia="en-US"/>
        </w:rPr>
        <w:t xml:space="preserve"> Now search for the </w:t>
      </w:r>
      <w:r w:rsidRPr="00692AD8">
        <w:rPr>
          <w:rFonts w:ascii="Courier New" w:hAnsi="Courier New" w:cs="Courier New"/>
          <w:lang w:eastAsia="en-US"/>
        </w:rPr>
        <w:t xml:space="preserve">tree </w:t>
      </w:r>
      <w:r>
        <w:rPr>
          <w:rFonts w:asciiTheme="majorHAnsi" w:hAnsiTheme="majorHAnsi" w:cs="Times"/>
          <w:lang w:eastAsia="en-US"/>
        </w:rPr>
        <w:t>command in the two directories where command executables are stored.</w:t>
      </w:r>
    </w:p>
    <w:p w14:paraId="117EFD69" w14:textId="4A13A33F" w:rsidR="00692AD8" w:rsidRPr="00715F0D" w:rsidRDefault="00692AD8" w:rsidP="00692AD8">
      <w:pPr>
        <w:ind w:left="360"/>
        <w:rPr>
          <w:rFonts w:ascii="Courier New" w:hAnsi="Courier New" w:cs="Courier New"/>
          <w:lang w:eastAsia="en-US"/>
        </w:rPr>
      </w:pPr>
      <w:r w:rsidRPr="00715F0D">
        <w:rPr>
          <w:rFonts w:ascii="Courier New" w:hAnsi="Courier New" w:cs="Courier New"/>
          <w:lang w:eastAsia="en-US"/>
        </w:rPr>
        <w:t>$ ls -al /bin/tree</w:t>
      </w:r>
    </w:p>
    <w:p w14:paraId="38FFDD36" w14:textId="269B58F0" w:rsidR="00692AD8" w:rsidRPr="00715F0D" w:rsidRDefault="00692AD8" w:rsidP="00692AD8">
      <w:pPr>
        <w:ind w:left="360"/>
        <w:rPr>
          <w:rFonts w:ascii="Courier New" w:hAnsi="Courier New" w:cs="Courier New"/>
          <w:lang w:eastAsia="en-US"/>
        </w:rPr>
      </w:pPr>
      <w:r w:rsidRPr="00715F0D">
        <w:rPr>
          <w:rFonts w:ascii="Courier New" w:hAnsi="Courier New" w:cs="Courier New"/>
          <w:lang w:eastAsia="en-US"/>
        </w:rPr>
        <w:t>$ ls -al /</w:t>
      </w:r>
      <w:proofErr w:type="spellStart"/>
      <w:r w:rsidRPr="00715F0D">
        <w:rPr>
          <w:rFonts w:ascii="Courier New" w:hAnsi="Courier New" w:cs="Courier New"/>
          <w:lang w:eastAsia="en-US"/>
        </w:rPr>
        <w:t>sbin</w:t>
      </w:r>
      <w:proofErr w:type="spellEnd"/>
      <w:r w:rsidRPr="00715F0D">
        <w:rPr>
          <w:rFonts w:ascii="Courier New" w:hAnsi="Courier New" w:cs="Courier New"/>
          <w:lang w:eastAsia="en-US"/>
        </w:rPr>
        <w:t>/tree</w:t>
      </w:r>
    </w:p>
    <w:p w14:paraId="72015AA8" w14:textId="77777777" w:rsidR="00692AD8" w:rsidRPr="00692AD8" w:rsidRDefault="00692AD8" w:rsidP="00692AD8">
      <w:pPr>
        <w:ind w:left="360"/>
        <w:rPr>
          <w:rFonts w:ascii="Courier New" w:hAnsi="Courier New" w:cs="Courier New"/>
          <w:sz w:val="20"/>
          <w:szCs w:val="20"/>
          <w:lang w:eastAsia="en-US"/>
        </w:rPr>
      </w:pPr>
    </w:p>
    <w:p w14:paraId="143A092F" w14:textId="784E9875" w:rsidR="00692AD8" w:rsidRDefault="00692AD8" w:rsidP="00692AD8">
      <w:pPr>
        <w:pStyle w:val="ListParagraph"/>
        <w:ind w:left="360"/>
        <w:rPr>
          <w:rFonts w:asciiTheme="majorHAnsi" w:hAnsiTheme="majorHAnsi" w:cstheme="majorHAnsi"/>
          <w:lang w:eastAsia="en-US"/>
        </w:rPr>
      </w:pPr>
      <w:r w:rsidRPr="00692AD8">
        <w:rPr>
          <w:rFonts w:asciiTheme="majorHAnsi" w:hAnsiTheme="majorHAnsi" w:cstheme="majorHAnsi"/>
          <w:lang w:eastAsia="en-US"/>
        </w:rPr>
        <w:t>Q</w:t>
      </w:r>
      <w:r w:rsidR="004B2AF9">
        <w:rPr>
          <w:rFonts w:asciiTheme="majorHAnsi" w:hAnsiTheme="majorHAnsi" w:cstheme="majorHAnsi"/>
          <w:lang w:eastAsia="en-US"/>
        </w:rPr>
        <w:t>5</w:t>
      </w:r>
      <w:r w:rsidRPr="00692AD8">
        <w:rPr>
          <w:rFonts w:asciiTheme="majorHAnsi" w:hAnsiTheme="majorHAnsi" w:cstheme="majorHAnsi"/>
          <w:lang w:eastAsia="en-US"/>
        </w:rPr>
        <w:t>:</w:t>
      </w:r>
      <w:r>
        <w:rPr>
          <w:rFonts w:asciiTheme="majorHAnsi" w:hAnsiTheme="majorHAnsi" w:cstheme="majorHAnsi"/>
          <w:lang w:eastAsia="en-US"/>
        </w:rPr>
        <w:t xml:space="preserve">  </w:t>
      </w:r>
      <w:r w:rsidR="00BD5C84">
        <w:rPr>
          <w:rFonts w:asciiTheme="majorHAnsi" w:hAnsiTheme="majorHAnsi" w:cstheme="majorHAnsi"/>
          <w:lang w:eastAsia="en-US"/>
        </w:rPr>
        <w:t>What message gets displayed when looking for the</w:t>
      </w:r>
      <w:r w:rsidR="00BD5C84" w:rsidRPr="00BD5C84">
        <w:rPr>
          <w:rFonts w:ascii="Courier New" w:hAnsi="Courier New" w:cs="Courier New"/>
          <w:lang w:eastAsia="en-US"/>
        </w:rPr>
        <w:t xml:space="preserve"> tree</w:t>
      </w:r>
      <w:r w:rsidR="00BD5C84">
        <w:rPr>
          <w:rFonts w:asciiTheme="majorHAnsi" w:hAnsiTheme="majorHAnsi" w:cstheme="majorHAnsi"/>
          <w:lang w:eastAsia="en-US"/>
        </w:rPr>
        <w:t xml:space="preserve"> command?</w:t>
      </w:r>
    </w:p>
    <w:p w14:paraId="66D32AA6" w14:textId="77777777" w:rsidR="00BD5C84" w:rsidRDefault="00BD5C84" w:rsidP="00692AD8">
      <w:pPr>
        <w:pStyle w:val="ListParagraph"/>
        <w:ind w:left="360"/>
        <w:rPr>
          <w:rFonts w:asciiTheme="majorHAnsi" w:hAnsiTheme="majorHAnsi" w:cs="Times"/>
          <w:lang w:eastAsia="en-US"/>
        </w:rPr>
      </w:pPr>
    </w:p>
    <w:p w14:paraId="25E5EB15" w14:textId="3E20F2A8" w:rsidR="00A7492B" w:rsidRDefault="00BD5C84" w:rsidP="00457D0C">
      <w:pPr>
        <w:pStyle w:val="ListParagraph"/>
        <w:numPr>
          <w:ilvl w:val="0"/>
          <w:numId w:val="21"/>
        </w:numPr>
        <w:rPr>
          <w:rFonts w:asciiTheme="majorHAnsi" w:hAnsiTheme="majorHAnsi" w:cs="Times"/>
          <w:lang w:eastAsia="en-US"/>
        </w:rPr>
      </w:pPr>
      <w:r>
        <w:rPr>
          <w:rFonts w:asciiTheme="majorHAnsi" w:hAnsiTheme="majorHAnsi" w:cs="Times"/>
          <w:lang w:eastAsia="en-US"/>
        </w:rPr>
        <w:t xml:space="preserve"> Download and install the </w:t>
      </w:r>
      <w:r w:rsidRPr="00BD5C84">
        <w:rPr>
          <w:rFonts w:ascii="Courier New" w:hAnsi="Courier New" w:cs="Courier New"/>
          <w:lang w:eastAsia="en-US"/>
        </w:rPr>
        <w:t>tree</w:t>
      </w:r>
      <w:r>
        <w:rPr>
          <w:rFonts w:asciiTheme="majorHAnsi" w:hAnsiTheme="majorHAnsi" w:cs="Times"/>
          <w:lang w:eastAsia="en-US"/>
        </w:rPr>
        <w:t xml:space="preserve"> command using </w:t>
      </w:r>
      <w:r w:rsidRPr="00BD5C84">
        <w:rPr>
          <w:rFonts w:ascii="Courier New" w:hAnsi="Courier New" w:cs="Courier New"/>
          <w:lang w:eastAsia="en-US"/>
        </w:rPr>
        <w:t>apt</w:t>
      </w:r>
      <w:r>
        <w:rPr>
          <w:rFonts w:asciiTheme="majorHAnsi" w:hAnsiTheme="majorHAnsi" w:cs="Times"/>
          <w:lang w:eastAsia="en-US"/>
        </w:rPr>
        <w:t>.</w:t>
      </w:r>
    </w:p>
    <w:p w14:paraId="7513DFE6" w14:textId="04A90669" w:rsidR="00BD5C84" w:rsidRPr="00715F0D" w:rsidRDefault="00BD5C84" w:rsidP="00BD5C84">
      <w:pPr>
        <w:pStyle w:val="ListParagraph"/>
        <w:ind w:left="360"/>
        <w:rPr>
          <w:rFonts w:ascii="Courier New" w:hAnsi="Courier New" w:cs="Courier New"/>
          <w:lang w:eastAsia="en-US"/>
        </w:rPr>
      </w:pPr>
      <w:proofErr w:type="spellStart"/>
      <w:r w:rsidRPr="00715F0D">
        <w:rPr>
          <w:rFonts w:ascii="Courier New" w:hAnsi="Courier New" w:cs="Courier New"/>
          <w:lang w:eastAsia="en-US"/>
        </w:rPr>
        <w:t>sudo</w:t>
      </w:r>
      <w:proofErr w:type="spellEnd"/>
      <w:r w:rsidRPr="00715F0D">
        <w:rPr>
          <w:rFonts w:ascii="Courier New" w:hAnsi="Courier New" w:cs="Courier New"/>
          <w:lang w:eastAsia="en-US"/>
        </w:rPr>
        <w:t xml:space="preserve"> apt install tree </w:t>
      </w:r>
    </w:p>
    <w:p w14:paraId="669CE636" w14:textId="77777777" w:rsidR="00BD5C84" w:rsidRDefault="00BD5C84" w:rsidP="00BD5C84">
      <w:pPr>
        <w:pStyle w:val="ListParagraph"/>
        <w:ind w:left="360"/>
        <w:rPr>
          <w:rFonts w:asciiTheme="majorHAnsi" w:hAnsiTheme="majorHAnsi" w:cs="Times"/>
          <w:lang w:eastAsia="en-US"/>
        </w:rPr>
      </w:pPr>
    </w:p>
    <w:p w14:paraId="415C8B4C" w14:textId="4F78F9D1" w:rsidR="00BD5C84" w:rsidRDefault="00BD5C84" w:rsidP="00457D0C">
      <w:pPr>
        <w:pStyle w:val="ListParagraph"/>
        <w:numPr>
          <w:ilvl w:val="0"/>
          <w:numId w:val="21"/>
        </w:numPr>
        <w:rPr>
          <w:rFonts w:asciiTheme="majorHAnsi" w:hAnsiTheme="majorHAnsi" w:cs="Times"/>
          <w:lang w:eastAsia="en-US"/>
        </w:rPr>
      </w:pPr>
      <w:r>
        <w:rPr>
          <w:rFonts w:asciiTheme="majorHAnsi" w:hAnsiTheme="majorHAnsi" w:cs="Times"/>
          <w:lang w:eastAsia="en-US"/>
        </w:rPr>
        <w:t xml:space="preserve"> </w:t>
      </w:r>
      <w:r w:rsidR="00A7492B">
        <w:rPr>
          <w:rFonts w:asciiTheme="majorHAnsi" w:hAnsiTheme="majorHAnsi" w:cs="Times"/>
          <w:lang w:eastAsia="en-US"/>
        </w:rPr>
        <w:t>A</w:t>
      </w:r>
      <w:r>
        <w:rPr>
          <w:rFonts w:asciiTheme="majorHAnsi" w:hAnsiTheme="majorHAnsi" w:cs="Times"/>
          <w:lang w:eastAsia="en-US"/>
        </w:rPr>
        <w:t>lways examine the messages that get displayed when installing a package. Make sure they are all informational messages and not error messages.</w:t>
      </w:r>
    </w:p>
    <w:p w14:paraId="2562DC7D" w14:textId="0E5E414A" w:rsidR="00BD5C84" w:rsidRDefault="00BD5C84" w:rsidP="00BD5C84">
      <w:pPr>
        <w:ind w:left="360"/>
        <w:rPr>
          <w:rFonts w:asciiTheme="majorHAnsi" w:hAnsiTheme="majorHAnsi" w:cstheme="majorHAnsi"/>
          <w:b/>
          <w:bCs/>
          <w:i/>
          <w:iCs/>
          <w:lang w:eastAsia="en-US"/>
        </w:rPr>
      </w:pPr>
      <w:r w:rsidRPr="00BD5C84">
        <w:rPr>
          <w:rFonts w:asciiTheme="majorHAnsi" w:hAnsiTheme="majorHAnsi" w:cstheme="majorHAnsi"/>
          <w:lang w:eastAsia="en-US"/>
        </w:rPr>
        <w:t>Q</w:t>
      </w:r>
      <w:r w:rsidR="004B2AF9">
        <w:rPr>
          <w:rFonts w:asciiTheme="majorHAnsi" w:hAnsiTheme="majorHAnsi" w:cstheme="majorHAnsi"/>
          <w:lang w:eastAsia="en-US"/>
        </w:rPr>
        <w:t>6</w:t>
      </w:r>
      <w:r w:rsidRPr="00BD5C84">
        <w:rPr>
          <w:rFonts w:asciiTheme="majorHAnsi" w:hAnsiTheme="majorHAnsi" w:cstheme="majorHAnsi"/>
          <w:lang w:eastAsia="en-US"/>
        </w:rPr>
        <w:t xml:space="preserve">:  </w:t>
      </w:r>
      <w:r>
        <w:rPr>
          <w:rFonts w:asciiTheme="majorHAnsi" w:hAnsiTheme="majorHAnsi" w:cstheme="majorHAnsi"/>
          <w:lang w:eastAsia="en-US"/>
        </w:rPr>
        <w:t>How much additional disk space will b</w:t>
      </w:r>
      <w:r w:rsidR="004B2AF9">
        <w:rPr>
          <w:rFonts w:asciiTheme="majorHAnsi" w:hAnsiTheme="majorHAnsi" w:cstheme="majorHAnsi"/>
          <w:lang w:eastAsia="en-US"/>
        </w:rPr>
        <w:t>e</w:t>
      </w:r>
      <w:r>
        <w:rPr>
          <w:rFonts w:asciiTheme="majorHAnsi" w:hAnsiTheme="majorHAnsi" w:cstheme="majorHAnsi"/>
          <w:lang w:eastAsia="en-US"/>
        </w:rPr>
        <w:t xml:space="preserve"> used by installing the tree command utility?</w:t>
      </w:r>
    </w:p>
    <w:p w14:paraId="142513FE" w14:textId="46C0B6AF" w:rsidR="00AF43C6" w:rsidRPr="00BD5C84" w:rsidRDefault="00AF43C6" w:rsidP="00BD5C84">
      <w:pPr>
        <w:ind w:left="360"/>
        <w:rPr>
          <w:rFonts w:asciiTheme="majorHAnsi" w:hAnsiTheme="majorHAnsi" w:cstheme="majorHAnsi"/>
          <w:lang w:eastAsia="en-US"/>
        </w:rPr>
      </w:pPr>
      <w:r>
        <w:rPr>
          <w:rFonts w:asciiTheme="majorHAnsi" w:hAnsiTheme="majorHAnsi" w:cstheme="majorHAnsi"/>
          <w:lang w:eastAsia="en-US"/>
        </w:rPr>
        <w:t>Q7: Why would a server engineer use the “Disks” utility, explored in part 1, before installing a package using apt? Explain.</w:t>
      </w:r>
    </w:p>
    <w:p w14:paraId="6F337D82" w14:textId="77777777" w:rsidR="00BD5C84" w:rsidRPr="00BD5C84" w:rsidRDefault="00BD5C84" w:rsidP="00BD5C84">
      <w:pPr>
        <w:rPr>
          <w:rFonts w:asciiTheme="majorHAnsi" w:hAnsiTheme="majorHAnsi" w:cs="Times"/>
          <w:lang w:eastAsia="en-US"/>
        </w:rPr>
      </w:pPr>
    </w:p>
    <w:p w14:paraId="031E6152" w14:textId="6BBA9715" w:rsidR="004B2AF9" w:rsidRDefault="00BD5C84" w:rsidP="00457D0C">
      <w:pPr>
        <w:pStyle w:val="ListParagraph"/>
        <w:numPr>
          <w:ilvl w:val="0"/>
          <w:numId w:val="21"/>
        </w:numPr>
        <w:rPr>
          <w:rFonts w:asciiTheme="majorHAnsi" w:hAnsiTheme="majorHAnsi" w:cs="Times"/>
          <w:lang w:eastAsia="en-US"/>
        </w:rPr>
      </w:pPr>
      <w:r>
        <w:rPr>
          <w:rFonts w:asciiTheme="majorHAnsi" w:hAnsiTheme="majorHAnsi" w:cs="Times"/>
          <w:lang w:eastAsia="en-US"/>
        </w:rPr>
        <w:t xml:space="preserve"> </w:t>
      </w:r>
      <w:r w:rsidR="004B2AF9">
        <w:rPr>
          <w:rFonts w:asciiTheme="majorHAnsi" w:hAnsiTheme="majorHAnsi" w:cs="Times"/>
          <w:lang w:eastAsia="en-US"/>
        </w:rPr>
        <w:t>See if the tree command now resides in /bin or /</w:t>
      </w:r>
      <w:proofErr w:type="spellStart"/>
      <w:r w:rsidR="004B2AF9">
        <w:rPr>
          <w:rFonts w:asciiTheme="majorHAnsi" w:hAnsiTheme="majorHAnsi" w:cs="Times"/>
          <w:lang w:eastAsia="en-US"/>
        </w:rPr>
        <w:t>sbin</w:t>
      </w:r>
      <w:proofErr w:type="spellEnd"/>
      <w:r w:rsidR="004B2AF9">
        <w:rPr>
          <w:rFonts w:asciiTheme="majorHAnsi" w:hAnsiTheme="majorHAnsi" w:cs="Times"/>
          <w:lang w:eastAsia="en-US"/>
        </w:rPr>
        <w:t>.</w:t>
      </w:r>
    </w:p>
    <w:p w14:paraId="539DF2E8" w14:textId="3F8D2944" w:rsidR="004B2AF9" w:rsidRDefault="004B2AF9" w:rsidP="004B2AF9">
      <w:pPr>
        <w:pStyle w:val="ListParagraph"/>
        <w:ind w:left="360"/>
        <w:rPr>
          <w:rFonts w:asciiTheme="majorHAnsi" w:hAnsiTheme="majorHAnsi" w:cs="Times"/>
          <w:lang w:eastAsia="en-US"/>
        </w:rPr>
      </w:pPr>
      <w:r>
        <w:rPr>
          <w:rFonts w:asciiTheme="majorHAnsi" w:hAnsiTheme="majorHAnsi" w:cs="Times"/>
          <w:lang w:eastAsia="en-US"/>
        </w:rPr>
        <w:t>Q</w:t>
      </w:r>
      <w:r w:rsidR="00AF43C6">
        <w:rPr>
          <w:rFonts w:asciiTheme="majorHAnsi" w:hAnsiTheme="majorHAnsi" w:cs="Times"/>
          <w:lang w:eastAsia="en-US"/>
        </w:rPr>
        <w:t>8</w:t>
      </w:r>
      <w:r>
        <w:rPr>
          <w:rFonts w:asciiTheme="majorHAnsi" w:hAnsiTheme="majorHAnsi" w:cs="Times"/>
          <w:lang w:eastAsia="en-US"/>
        </w:rPr>
        <w:t>: Where is the tree command located?</w:t>
      </w:r>
    </w:p>
    <w:p w14:paraId="5E53955D" w14:textId="77777777" w:rsidR="004B2AF9" w:rsidRDefault="004B2AF9" w:rsidP="004B2AF9">
      <w:pPr>
        <w:pStyle w:val="ListParagraph"/>
        <w:ind w:left="360"/>
        <w:rPr>
          <w:rFonts w:asciiTheme="majorHAnsi" w:hAnsiTheme="majorHAnsi" w:cs="Times"/>
          <w:lang w:eastAsia="en-US"/>
        </w:rPr>
      </w:pPr>
    </w:p>
    <w:p w14:paraId="063EA05D" w14:textId="34C1083E" w:rsidR="00A7492B" w:rsidRDefault="004B2AF9" w:rsidP="00457D0C">
      <w:pPr>
        <w:pStyle w:val="ListParagraph"/>
        <w:numPr>
          <w:ilvl w:val="0"/>
          <w:numId w:val="21"/>
        </w:numPr>
        <w:rPr>
          <w:rFonts w:asciiTheme="majorHAnsi" w:hAnsiTheme="majorHAnsi" w:cs="Times"/>
          <w:lang w:eastAsia="en-US"/>
        </w:rPr>
      </w:pPr>
      <w:r>
        <w:rPr>
          <w:rFonts w:asciiTheme="majorHAnsi" w:hAnsiTheme="majorHAnsi" w:cs="Times"/>
          <w:lang w:eastAsia="en-US"/>
        </w:rPr>
        <w:t xml:space="preserve"> </w:t>
      </w:r>
      <w:r w:rsidR="00BD5C84">
        <w:rPr>
          <w:rFonts w:asciiTheme="majorHAnsi" w:hAnsiTheme="majorHAnsi" w:cs="Times"/>
          <w:lang w:eastAsia="en-US"/>
        </w:rPr>
        <w:t>Try using the tree command as follows.</w:t>
      </w:r>
    </w:p>
    <w:p w14:paraId="5766C2C1" w14:textId="6BA123C9" w:rsidR="00BD5C84" w:rsidRPr="00715F0D" w:rsidRDefault="00BD5C84" w:rsidP="00BD5C84">
      <w:pPr>
        <w:pStyle w:val="ListParagraph"/>
        <w:ind w:left="360"/>
        <w:rPr>
          <w:rFonts w:ascii="Courier New" w:hAnsi="Courier New" w:cs="Courier New"/>
          <w:lang w:eastAsia="en-US"/>
        </w:rPr>
      </w:pPr>
      <w:proofErr w:type="spellStart"/>
      <w:r w:rsidRPr="00715F0D">
        <w:rPr>
          <w:rFonts w:ascii="Courier New" w:hAnsi="Courier New" w:cs="Courier New"/>
          <w:lang w:eastAsia="en-US"/>
        </w:rPr>
        <w:t>sudo</w:t>
      </w:r>
      <w:proofErr w:type="spellEnd"/>
      <w:r w:rsidRPr="00715F0D">
        <w:rPr>
          <w:rFonts w:ascii="Courier New" w:hAnsi="Courier New" w:cs="Courier New"/>
          <w:lang w:eastAsia="en-US"/>
        </w:rPr>
        <w:t xml:space="preserve"> tree /home</w:t>
      </w:r>
    </w:p>
    <w:p w14:paraId="33BA292C" w14:textId="524432CA" w:rsidR="00120523" w:rsidRPr="00715F0D" w:rsidRDefault="00BD5C84" w:rsidP="00715F0D">
      <w:pPr>
        <w:ind w:left="360"/>
        <w:rPr>
          <w:rFonts w:asciiTheme="majorHAnsi" w:hAnsiTheme="majorHAnsi" w:cstheme="majorHAnsi"/>
          <w:lang w:eastAsia="en-US"/>
        </w:rPr>
      </w:pPr>
      <w:r w:rsidRPr="00BD5C84">
        <w:rPr>
          <w:rFonts w:asciiTheme="majorHAnsi" w:hAnsiTheme="majorHAnsi" w:cstheme="majorHAnsi"/>
          <w:lang w:eastAsia="en-US"/>
        </w:rPr>
        <w:t>Q</w:t>
      </w:r>
      <w:r w:rsidR="00AF43C6">
        <w:rPr>
          <w:rFonts w:asciiTheme="majorHAnsi" w:hAnsiTheme="majorHAnsi" w:cstheme="majorHAnsi"/>
          <w:lang w:eastAsia="en-US"/>
        </w:rPr>
        <w:t>9</w:t>
      </w:r>
      <w:r w:rsidRPr="00BD5C84">
        <w:rPr>
          <w:rFonts w:asciiTheme="majorHAnsi" w:hAnsiTheme="majorHAnsi" w:cstheme="majorHAnsi"/>
          <w:lang w:eastAsia="en-US"/>
        </w:rPr>
        <w:t xml:space="preserve">:  </w:t>
      </w:r>
      <w:r>
        <w:rPr>
          <w:rFonts w:asciiTheme="majorHAnsi" w:hAnsiTheme="majorHAnsi" w:cstheme="majorHAnsi"/>
          <w:lang w:eastAsia="en-US"/>
        </w:rPr>
        <w:t xml:space="preserve">Describe the output of using the tree command on the home directory. </w:t>
      </w:r>
    </w:p>
    <w:p w14:paraId="1F653936" w14:textId="39A1DC97" w:rsidR="009F011F" w:rsidRDefault="009F011F" w:rsidP="009F011F">
      <w:pPr>
        <w:pStyle w:val="Heading3"/>
        <w:contextualSpacing/>
        <w:rPr>
          <w:rFonts w:asciiTheme="majorHAnsi" w:hAnsiTheme="majorHAnsi" w:cs="Times"/>
          <w:b w:val="0"/>
          <w:sz w:val="24"/>
          <w:szCs w:val="24"/>
          <w:lang w:eastAsia="en-US"/>
        </w:rPr>
      </w:pPr>
      <w:r>
        <w:rPr>
          <w:rFonts w:asciiTheme="majorHAnsi" w:hAnsiTheme="majorHAnsi" w:cs="Times"/>
          <w:b w:val="0"/>
          <w:sz w:val="24"/>
          <w:szCs w:val="24"/>
          <w:lang w:eastAsia="en-US"/>
        </w:rPr>
        <w:t>Now use the menu displayed by clicking on the “</w:t>
      </w:r>
      <w:r w:rsidR="003F44B4">
        <w:rPr>
          <w:rFonts w:asciiTheme="majorHAnsi" w:hAnsiTheme="majorHAnsi" w:cs="Times"/>
          <w:b w:val="0"/>
          <w:sz w:val="24"/>
          <w:szCs w:val="24"/>
          <w:lang w:eastAsia="en-US"/>
        </w:rPr>
        <w:t>power</w:t>
      </w:r>
      <w:r>
        <w:rPr>
          <w:rFonts w:asciiTheme="majorHAnsi" w:hAnsiTheme="majorHAnsi" w:cs="Times"/>
          <w:b w:val="0"/>
          <w:sz w:val="24"/>
          <w:szCs w:val="24"/>
          <w:lang w:eastAsia="en-US"/>
        </w:rPr>
        <w:t xml:space="preserve">” icon in the upper </w:t>
      </w:r>
      <w:proofErr w:type="gramStart"/>
      <w:r>
        <w:rPr>
          <w:rFonts w:asciiTheme="majorHAnsi" w:hAnsiTheme="majorHAnsi" w:cs="Times"/>
          <w:b w:val="0"/>
          <w:sz w:val="24"/>
          <w:szCs w:val="24"/>
          <w:lang w:eastAsia="en-US"/>
        </w:rPr>
        <w:t>right hand</w:t>
      </w:r>
      <w:proofErr w:type="gramEnd"/>
      <w:r>
        <w:rPr>
          <w:rFonts w:asciiTheme="majorHAnsi" w:hAnsiTheme="majorHAnsi" w:cs="Times"/>
          <w:b w:val="0"/>
          <w:sz w:val="24"/>
          <w:szCs w:val="24"/>
          <w:lang w:eastAsia="en-US"/>
        </w:rPr>
        <w:t xml:space="preserve"> corner to shut down your system properly. It is important to shutdown systems using </w:t>
      </w:r>
      <w:r w:rsidR="00684408">
        <w:rPr>
          <w:rFonts w:asciiTheme="majorHAnsi" w:hAnsiTheme="majorHAnsi" w:cs="Times"/>
          <w:b w:val="0"/>
          <w:sz w:val="24"/>
          <w:szCs w:val="24"/>
          <w:lang w:eastAsia="en-US"/>
        </w:rPr>
        <w:t>the provided shutdown commands or menu choices.</w:t>
      </w:r>
    </w:p>
    <w:p w14:paraId="32FB93D1" w14:textId="77777777" w:rsidR="009F011F" w:rsidRDefault="009F011F" w:rsidP="009F011F">
      <w:pPr>
        <w:pStyle w:val="Heading3"/>
        <w:contextualSpacing/>
        <w:rPr>
          <w:rFonts w:asciiTheme="majorHAnsi" w:hAnsiTheme="majorHAnsi" w:cs="Times"/>
          <w:b w:val="0"/>
          <w:sz w:val="24"/>
          <w:szCs w:val="24"/>
          <w:lang w:eastAsia="en-US"/>
        </w:rPr>
      </w:pPr>
    </w:p>
    <w:p w14:paraId="77188CB8" w14:textId="5521E1E8" w:rsidR="009F011F" w:rsidRDefault="5BA9707E" w:rsidP="009F011F">
      <w:pPr>
        <w:pStyle w:val="Heading3"/>
        <w:contextualSpacing/>
      </w:pPr>
      <w:r>
        <w:rPr>
          <w:noProof/>
        </w:rPr>
        <w:drawing>
          <wp:inline distT="0" distB="0" distL="0" distR="0" wp14:anchorId="4916F4AD" wp14:editId="3E768798">
            <wp:extent cx="3295650" cy="2362200"/>
            <wp:effectExtent l="0" t="0" r="0" b="0"/>
            <wp:docPr id="511570386" name="Picture 511570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295650" cy="2362200"/>
                    </a:xfrm>
                    <a:prstGeom prst="rect">
                      <a:avLst/>
                    </a:prstGeom>
                  </pic:spPr>
                </pic:pic>
              </a:graphicData>
            </a:graphic>
          </wp:inline>
        </w:drawing>
      </w:r>
    </w:p>
    <w:p w14:paraId="3C8C9E92" w14:textId="5FD59BCE" w:rsidR="009F011F" w:rsidRPr="009F011F" w:rsidRDefault="009F011F" w:rsidP="009F011F">
      <w:pPr>
        <w:pStyle w:val="Heading3"/>
        <w:contextualSpacing/>
        <w:rPr>
          <w:rFonts w:asciiTheme="majorHAnsi" w:hAnsiTheme="majorHAnsi" w:cs="Times"/>
          <w:b w:val="0"/>
          <w:sz w:val="24"/>
          <w:szCs w:val="24"/>
          <w:lang w:eastAsia="en-US"/>
        </w:rPr>
      </w:pPr>
    </w:p>
    <w:p w14:paraId="25C54EBE" w14:textId="7A0A3A76" w:rsidR="001329E8" w:rsidRDefault="001329E8" w:rsidP="001329E8">
      <w:pPr>
        <w:pStyle w:val="Heading3"/>
        <w:contextualSpacing/>
        <w:rPr>
          <w:rFonts w:asciiTheme="majorHAnsi" w:hAnsiTheme="majorHAnsi" w:cs="Times"/>
          <w:b w:val="0"/>
          <w:sz w:val="24"/>
          <w:szCs w:val="24"/>
          <w:lang w:eastAsia="en-US"/>
        </w:rPr>
      </w:pPr>
      <w:r>
        <w:rPr>
          <w:rFonts w:asciiTheme="majorHAnsi" w:hAnsiTheme="majorHAnsi" w:cs="Times"/>
          <w:b w:val="0"/>
          <w:sz w:val="24"/>
          <w:szCs w:val="24"/>
          <w:lang w:eastAsia="en-US"/>
        </w:rPr>
        <w:t>Once your system is shut down, you can close your console window. Next return to the V</w:t>
      </w:r>
      <w:r w:rsidR="00184142">
        <w:rPr>
          <w:rFonts w:asciiTheme="majorHAnsi" w:hAnsiTheme="majorHAnsi" w:cs="Times"/>
          <w:b w:val="0"/>
          <w:sz w:val="24"/>
          <w:szCs w:val="24"/>
          <w:lang w:eastAsia="en-US"/>
        </w:rPr>
        <w:t>CL</w:t>
      </w:r>
      <w:r>
        <w:rPr>
          <w:rFonts w:asciiTheme="majorHAnsi" w:hAnsiTheme="majorHAnsi" w:cs="Times"/>
          <w:b w:val="0"/>
          <w:sz w:val="24"/>
          <w:szCs w:val="24"/>
          <w:lang w:eastAsia="en-US"/>
        </w:rPr>
        <w:t xml:space="preserve"> window and check that your virtual machine is powered down.</w:t>
      </w:r>
    </w:p>
    <w:p w14:paraId="1B92E95D" w14:textId="46088B99" w:rsidR="001329E8" w:rsidRDefault="001329E8" w:rsidP="001329E8">
      <w:pPr>
        <w:pStyle w:val="Heading3"/>
        <w:contextualSpacing/>
        <w:rPr>
          <w:rFonts w:asciiTheme="majorHAnsi" w:hAnsiTheme="majorHAnsi" w:cs="Times"/>
          <w:b w:val="0"/>
          <w:sz w:val="24"/>
          <w:szCs w:val="24"/>
          <w:lang w:eastAsia="en-US"/>
        </w:rPr>
      </w:pPr>
      <w:r>
        <w:rPr>
          <w:rFonts w:asciiTheme="majorHAnsi" w:hAnsiTheme="majorHAnsi" w:cs="Times"/>
          <w:b w:val="0"/>
          <w:sz w:val="24"/>
          <w:szCs w:val="24"/>
          <w:lang w:eastAsia="en-US"/>
        </w:rPr>
        <w:t>Once you have verified that your system is powered down, log out of V</w:t>
      </w:r>
      <w:r w:rsidR="00184142">
        <w:rPr>
          <w:rFonts w:asciiTheme="majorHAnsi" w:hAnsiTheme="majorHAnsi" w:cs="Times"/>
          <w:b w:val="0"/>
          <w:sz w:val="24"/>
          <w:szCs w:val="24"/>
          <w:lang w:eastAsia="en-US"/>
        </w:rPr>
        <w:t>CL</w:t>
      </w:r>
      <w:r>
        <w:rPr>
          <w:rFonts w:asciiTheme="majorHAnsi" w:hAnsiTheme="majorHAnsi" w:cs="Times"/>
          <w:b w:val="0"/>
          <w:sz w:val="24"/>
          <w:szCs w:val="24"/>
          <w:lang w:eastAsia="en-US"/>
        </w:rPr>
        <w:t>.</w:t>
      </w:r>
    </w:p>
    <w:p w14:paraId="091DF843" w14:textId="77777777" w:rsidR="001329E8" w:rsidRPr="001329E8" w:rsidRDefault="001329E8" w:rsidP="00D5503F">
      <w:pPr>
        <w:pStyle w:val="Heading3"/>
        <w:rPr>
          <w:rFonts w:asciiTheme="majorHAnsi" w:hAnsiTheme="majorHAnsi"/>
          <w:sz w:val="24"/>
          <w:szCs w:val="24"/>
        </w:rPr>
      </w:pPr>
    </w:p>
    <w:p w14:paraId="7B38376D" w14:textId="77777777" w:rsidR="00ED30A4" w:rsidRPr="00614F05" w:rsidRDefault="00D5503F" w:rsidP="00D5503F">
      <w:pPr>
        <w:pStyle w:val="Heading3"/>
        <w:rPr>
          <w:rFonts w:asciiTheme="majorHAnsi" w:hAnsiTheme="majorHAnsi"/>
        </w:rPr>
      </w:pPr>
      <w:r w:rsidRPr="00614F05">
        <w:rPr>
          <w:rFonts w:asciiTheme="majorHAnsi" w:hAnsiTheme="majorHAnsi"/>
        </w:rPr>
        <w:t>What is Due?</w:t>
      </w:r>
    </w:p>
    <w:p w14:paraId="1C0F7D26" w14:textId="79AB0146" w:rsidR="00FF4AA5" w:rsidRDefault="00D5503F" w:rsidP="00FF4AA5">
      <w:pPr>
        <w:pStyle w:val="NormalWeb"/>
        <w:numPr>
          <w:ilvl w:val="0"/>
          <w:numId w:val="13"/>
        </w:numPr>
        <w:contextualSpacing/>
        <w:rPr>
          <w:rFonts w:asciiTheme="majorHAnsi" w:hAnsiTheme="majorHAnsi"/>
        </w:rPr>
      </w:pPr>
      <w:r w:rsidRPr="00614F05">
        <w:rPr>
          <w:rFonts w:asciiTheme="majorHAnsi" w:hAnsiTheme="majorHAnsi"/>
        </w:rPr>
        <w:t xml:space="preserve">Answers to the </w:t>
      </w:r>
      <w:r w:rsidR="0044420C">
        <w:rPr>
          <w:rFonts w:asciiTheme="majorHAnsi" w:hAnsiTheme="majorHAnsi"/>
        </w:rPr>
        <w:t>Part 1</w:t>
      </w:r>
      <w:r w:rsidR="00FF4AA5">
        <w:rPr>
          <w:rFonts w:asciiTheme="majorHAnsi" w:hAnsiTheme="majorHAnsi"/>
        </w:rPr>
        <w:t xml:space="preserve"> questions in LEARN.</w:t>
      </w:r>
    </w:p>
    <w:p w14:paraId="5EBA3CC2" w14:textId="77F737A3" w:rsidR="00715F0D" w:rsidRPr="00715F0D" w:rsidRDefault="00715F0D" w:rsidP="00715F0D">
      <w:pPr>
        <w:pStyle w:val="NormalWeb"/>
        <w:numPr>
          <w:ilvl w:val="0"/>
          <w:numId w:val="13"/>
        </w:numPr>
        <w:contextualSpacing/>
        <w:rPr>
          <w:rFonts w:asciiTheme="majorHAnsi" w:hAnsiTheme="majorHAnsi"/>
        </w:rPr>
      </w:pPr>
      <w:r>
        <w:rPr>
          <w:rFonts w:asciiTheme="majorHAnsi" w:hAnsiTheme="majorHAnsi"/>
        </w:rPr>
        <w:t>Screen shot of Hard Disk details requested in Part 1</w:t>
      </w:r>
      <w:r>
        <w:rPr>
          <w:rFonts w:asciiTheme="majorHAnsi" w:hAnsiTheme="majorHAnsi"/>
        </w:rPr>
        <w:t xml:space="preserve"> to place in the Part 2 answer sheet.</w:t>
      </w:r>
    </w:p>
    <w:p w14:paraId="6AEADBA3" w14:textId="391F64FC" w:rsidR="00FF4AA5" w:rsidRDefault="00196E34" w:rsidP="00FF4AA5">
      <w:pPr>
        <w:pStyle w:val="NormalWeb"/>
        <w:numPr>
          <w:ilvl w:val="0"/>
          <w:numId w:val="13"/>
        </w:numPr>
        <w:contextualSpacing/>
        <w:rPr>
          <w:rFonts w:asciiTheme="majorHAnsi" w:hAnsiTheme="majorHAnsi"/>
        </w:rPr>
      </w:pPr>
      <w:r>
        <w:rPr>
          <w:rFonts w:asciiTheme="majorHAnsi" w:hAnsiTheme="majorHAnsi"/>
        </w:rPr>
        <w:t xml:space="preserve">A completed </w:t>
      </w:r>
      <w:r w:rsidR="0044420C">
        <w:rPr>
          <w:rFonts w:asciiTheme="majorHAnsi" w:hAnsiTheme="majorHAnsi"/>
        </w:rPr>
        <w:t xml:space="preserve">Part 2 </w:t>
      </w:r>
      <w:r>
        <w:rPr>
          <w:rFonts w:asciiTheme="majorHAnsi" w:hAnsiTheme="majorHAnsi"/>
        </w:rPr>
        <w:t>answer sheet submitted via</w:t>
      </w:r>
      <w:r w:rsidR="00FF4AA5">
        <w:rPr>
          <w:rFonts w:asciiTheme="majorHAnsi" w:hAnsiTheme="majorHAnsi"/>
        </w:rPr>
        <w:t xml:space="preserve"> LEARN.</w:t>
      </w:r>
    </w:p>
    <w:sectPr w:rsidR="00FF4AA5" w:rsidSect="00614F05">
      <w:headerReference w:type="even" r:id="rId18"/>
      <w:headerReference w:type="default" r:id="rId19"/>
      <w:footerReference w:type="even" r:id="rId20"/>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8E773" w14:textId="77777777" w:rsidR="001B338D" w:rsidRDefault="001B338D">
      <w:r>
        <w:separator/>
      </w:r>
    </w:p>
  </w:endnote>
  <w:endnote w:type="continuationSeparator" w:id="0">
    <w:p w14:paraId="5D303CA1" w14:textId="77777777" w:rsidR="001B338D" w:rsidRDefault="001B3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Times">
    <w:panose1 w:val="020B0604020202020204"/>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DAAC6" w14:textId="77777777" w:rsidR="009F011F" w:rsidRDefault="009F011F" w:rsidP="00C436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6D3963" w14:textId="77777777" w:rsidR="009F011F" w:rsidRDefault="009F0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9EC8C" w14:textId="77777777" w:rsidR="009F011F" w:rsidRDefault="009F011F" w:rsidP="00E034BC">
    <w:pPr>
      <w:pStyle w:val="Footer"/>
      <w:framePr w:w="901" w:wrap="around" w:vAnchor="text" w:hAnchor="page" w:x="5581" w:y="7"/>
      <w:jc w:val="center"/>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2C104B">
      <w:rPr>
        <w:rStyle w:val="PageNumber"/>
        <w:noProof/>
      </w:rPr>
      <w:t>3</w:t>
    </w:r>
    <w:r>
      <w:rPr>
        <w:rStyle w:val="PageNumber"/>
      </w:rPr>
      <w:fldChar w:fldCharType="end"/>
    </w:r>
    <w:r>
      <w:rPr>
        <w:rStyle w:val="PageNumber"/>
      </w:rPr>
      <w:t xml:space="preserve">  ~</w:t>
    </w:r>
  </w:p>
  <w:p w14:paraId="0B846385" w14:textId="77777777" w:rsidR="009F011F" w:rsidRDefault="009F0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F0CA4" w14:textId="77777777" w:rsidR="001B338D" w:rsidRDefault="001B338D">
      <w:r>
        <w:separator/>
      </w:r>
    </w:p>
  </w:footnote>
  <w:footnote w:type="continuationSeparator" w:id="0">
    <w:p w14:paraId="2427F239" w14:textId="77777777" w:rsidR="001B338D" w:rsidRDefault="001B3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F7D93" w14:textId="77777777" w:rsidR="009F011F" w:rsidRDefault="00000000">
    <w:pPr>
      <w:pStyle w:val="Header"/>
    </w:pPr>
    <w:sdt>
      <w:sdtPr>
        <w:id w:val="171999623"/>
        <w:placeholder>
          <w:docPart w:val="A28EFDAF39AEBA41AC6AF7C2D04BE1B0"/>
        </w:placeholder>
        <w:temporary/>
        <w:showingPlcHdr/>
      </w:sdtPr>
      <w:sdtContent>
        <w:r w:rsidR="009F011F">
          <w:t>[Type text]</w:t>
        </w:r>
      </w:sdtContent>
    </w:sdt>
    <w:r w:rsidR="009F011F">
      <w:ptab w:relativeTo="margin" w:alignment="center" w:leader="none"/>
    </w:r>
    <w:sdt>
      <w:sdtPr>
        <w:id w:val="171999624"/>
        <w:placeholder>
          <w:docPart w:val="5EE23A2DEF1DC440814063730E42194B"/>
        </w:placeholder>
        <w:temporary/>
        <w:showingPlcHdr/>
      </w:sdtPr>
      <w:sdtContent>
        <w:r w:rsidR="009F011F">
          <w:t>[Type text]</w:t>
        </w:r>
      </w:sdtContent>
    </w:sdt>
    <w:r w:rsidR="009F011F">
      <w:ptab w:relativeTo="margin" w:alignment="right" w:leader="none"/>
    </w:r>
    <w:sdt>
      <w:sdtPr>
        <w:id w:val="171999625"/>
        <w:placeholder>
          <w:docPart w:val="75B4C7E056742842904DCF7A31D6E966"/>
        </w:placeholder>
        <w:temporary/>
        <w:showingPlcHdr/>
      </w:sdtPr>
      <w:sdtContent>
        <w:r w:rsidR="009F011F">
          <w:t>[Type text]</w:t>
        </w:r>
      </w:sdtContent>
    </w:sdt>
  </w:p>
  <w:p w14:paraId="77413BDA" w14:textId="77777777" w:rsidR="009F011F" w:rsidRDefault="009F01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A32B3" w14:textId="602B1A69" w:rsidR="009F011F" w:rsidRDefault="009F011F">
    <w:pPr>
      <w:pStyle w:val="Header"/>
    </w:pPr>
    <w:r>
      <w:t>CT210 Lab – Basic Commands</w:t>
    </w:r>
    <w:r w:rsidR="00733E59">
      <w:t>, apt</w:t>
    </w:r>
    <w:r>
      <w:ptab w:relativeTo="margin" w:alignment="center" w:leader="none"/>
    </w:r>
    <w:r>
      <w:ptab w:relativeTo="margin" w:alignment="right" w:leader="none"/>
    </w:r>
  </w:p>
  <w:p w14:paraId="4C57B79F" w14:textId="77777777" w:rsidR="009F011F" w:rsidRDefault="009F0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5624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7EEA906"/>
    <w:lvl w:ilvl="0" w:tplc="0409001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3D46AD"/>
    <w:multiLevelType w:val="hybridMultilevel"/>
    <w:tmpl w:val="3DF8C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6855CDB"/>
    <w:multiLevelType w:val="multilevel"/>
    <w:tmpl w:val="856AA3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FC0514"/>
    <w:multiLevelType w:val="multilevel"/>
    <w:tmpl w:val="856A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E70C84"/>
    <w:multiLevelType w:val="multilevel"/>
    <w:tmpl w:val="856A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AC2A70"/>
    <w:multiLevelType w:val="multilevel"/>
    <w:tmpl w:val="B0927D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61E4253"/>
    <w:multiLevelType w:val="hybridMultilevel"/>
    <w:tmpl w:val="4E78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2B2C9D"/>
    <w:multiLevelType w:val="hybridMultilevel"/>
    <w:tmpl w:val="00E81758"/>
    <w:lvl w:ilvl="0" w:tplc="FFFFFFFF">
      <w:start w:val="1"/>
      <w:numFmt w:val="decimal"/>
      <w:lvlText w:val="%1)"/>
      <w:lvlJc w:val="left"/>
      <w:pPr>
        <w:ind w:left="360" w:hanging="360"/>
      </w:pPr>
      <w:rPr>
        <w:rFonts w:asciiTheme="minorHAnsi" w:hAnsiTheme="minorHAnsi"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163133C"/>
    <w:multiLevelType w:val="multilevel"/>
    <w:tmpl w:val="856A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7D2678"/>
    <w:multiLevelType w:val="multilevel"/>
    <w:tmpl w:val="856A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E6645B"/>
    <w:multiLevelType w:val="hybridMultilevel"/>
    <w:tmpl w:val="800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5A692D"/>
    <w:multiLevelType w:val="hybridMultilevel"/>
    <w:tmpl w:val="60364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1229D4"/>
    <w:multiLevelType w:val="multilevel"/>
    <w:tmpl w:val="DF1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5B22BD"/>
    <w:multiLevelType w:val="multilevel"/>
    <w:tmpl w:val="856AA3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C0177C"/>
    <w:multiLevelType w:val="hybridMultilevel"/>
    <w:tmpl w:val="00E81758"/>
    <w:lvl w:ilvl="0" w:tplc="0D38975A">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14045B"/>
    <w:multiLevelType w:val="multilevel"/>
    <w:tmpl w:val="856A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7170992">
    <w:abstractNumId w:val="17"/>
  </w:num>
  <w:num w:numId="2" w16cid:durableId="994799657">
    <w:abstractNumId w:val="8"/>
  </w:num>
  <w:num w:numId="3" w16cid:durableId="1791898525">
    <w:abstractNumId w:val="20"/>
  </w:num>
  <w:num w:numId="4" w16cid:durableId="1203634618">
    <w:abstractNumId w:val="13"/>
  </w:num>
  <w:num w:numId="5" w16cid:durableId="1178815391">
    <w:abstractNumId w:val="7"/>
  </w:num>
  <w:num w:numId="6" w16cid:durableId="2012176116">
    <w:abstractNumId w:val="9"/>
  </w:num>
  <w:num w:numId="7" w16cid:durableId="1137069528">
    <w:abstractNumId w:val="14"/>
  </w:num>
  <w:num w:numId="8" w16cid:durableId="1843012796">
    <w:abstractNumId w:val="18"/>
  </w:num>
  <w:num w:numId="9" w16cid:durableId="61232013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63129496">
    <w:abstractNumId w:val="0"/>
  </w:num>
  <w:num w:numId="11" w16cid:durableId="1726371089">
    <w:abstractNumId w:val="16"/>
  </w:num>
  <w:num w:numId="12" w16cid:durableId="2081320959">
    <w:abstractNumId w:val="6"/>
  </w:num>
  <w:num w:numId="13" w16cid:durableId="1584562043">
    <w:abstractNumId w:val="15"/>
  </w:num>
  <w:num w:numId="14" w16cid:durableId="1763599125">
    <w:abstractNumId w:val="1"/>
  </w:num>
  <w:num w:numId="15" w16cid:durableId="1707367124">
    <w:abstractNumId w:val="2"/>
  </w:num>
  <w:num w:numId="16" w16cid:durableId="1316372969">
    <w:abstractNumId w:val="3"/>
  </w:num>
  <w:num w:numId="17" w16cid:durableId="1430195607">
    <w:abstractNumId w:val="4"/>
  </w:num>
  <w:num w:numId="18" w16cid:durableId="1177884818">
    <w:abstractNumId w:val="5"/>
  </w:num>
  <w:num w:numId="19" w16cid:durableId="949437826">
    <w:abstractNumId w:val="19"/>
  </w:num>
  <w:num w:numId="20" w16cid:durableId="1098983221">
    <w:abstractNumId w:val="11"/>
  </w:num>
  <w:num w:numId="21" w16cid:durableId="9323954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5B3"/>
    <w:rsid w:val="000018EA"/>
    <w:rsid w:val="000037E7"/>
    <w:rsid w:val="00015B17"/>
    <w:rsid w:val="000322D1"/>
    <w:rsid w:val="0004416C"/>
    <w:rsid w:val="0004480B"/>
    <w:rsid w:val="00045200"/>
    <w:rsid w:val="00050D4B"/>
    <w:rsid w:val="000512CE"/>
    <w:rsid w:val="000518B8"/>
    <w:rsid w:val="00054E33"/>
    <w:rsid w:val="00056BBF"/>
    <w:rsid w:val="00065E47"/>
    <w:rsid w:val="000A6EDE"/>
    <w:rsid w:val="000C0A0D"/>
    <w:rsid w:val="000C0CE8"/>
    <w:rsid w:val="000D2BC1"/>
    <w:rsid w:val="00120523"/>
    <w:rsid w:val="00123D46"/>
    <w:rsid w:val="001303A3"/>
    <w:rsid w:val="001329E8"/>
    <w:rsid w:val="0013465C"/>
    <w:rsid w:val="001358F8"/>
    <w:rsid w:val="001469BC"/>
    <w:rsid w:val="00154F2D"/>
    <w:rsid w:val="001660F6"/>
    <w:rsid w:val="00184142"/>
    <w:rsid w:val="00185D3F"/>
    <w:rsid w:val="0019139E"/>
    <w:rsid w:val="00196E34"/>
    <w:rsid w:val="001A1C9C"/>
    <w:rsid w:val="001A3507"/>
    <w:rsid w:val="001A5A15"/>
    <w:rsid w:val="001B338D"/>
    <w:rsid w:val="001C4E9A"/>
    <w:rsid w:val="001C6EC4"/>
    <w:rsid w:val="001F53BE"/>
    <w:rsid w:val="002244D2"/>
    <w:rsid w:val="00230035"/>
    <w:rsid w:val="0024078E"/>
    <w:rsid w:val="00277E7D"/>
    <w:rsid w:val="002A059D"/>
    <w:rsid w:val="002C104B"/>
    <w:rsid w:val="002D0AF8"/>
    <w:rsid w:val="003A5261"/>
    <w:rsid w:val="003B29BC"/>
    <w:rsid w:val="003C0A3C"/>
    <w:rsid w:val="003F44B4"/>
    <w:rsid w:val="004035B3"/>
    <w:rsid w:val="00404764"/>
    <w:rsid w:val="00412E6A"/>
    <w:rsid w:val="00432866"/>
    <w:rsid w:val="00441C7F"/>
    <w:rsid w:val="0044420C"/>
    <w:rsid w:val="0045733C"/>
    <w:rsid w:val="00457D0C"/>
    <w:rsid w:val="00463E1A"/>
    <w:rsid w:val="004742F0"/>
    <w:rsid w:val="0049461F"/>
    <w:rsid w:val="004B1AFE"/>
    <w:rsid w:val="004B1EEA"/>
    <w:rsid w:val="004B2AF9"/>
    <w:rsid w:val="004D670D"/>
    <w:rsid w:val="004E2300"/>
    <w:rsid w:val="004F3760"/>
    <w:rsid w:val="005216D4"/>
    <w:rsid w:val="00525F20"/>
    <w:rsid w:val="005306EF"/>
    <w:rsid w:val="00555B12"/>
    <w:rsid w:val="0058502D"/>
    <w:rsid w:val="00595F58"/>
    <w:rsid w:val="005B4D1B"/>
    <w:rsid w:val="005C183B"/>
    <w:rsid w:val="005C1CE6"/>
    <w:rsid w:val="005D49B3"/>
    <w:rsid w:val="005D71C2"/>
    <w:rsid w:val="005E0B9D"/>
    <w:rsid w:val="005E79BA"/>
    <w:rsid w:val="006106DF"/>
    <w:rsid w:val="006116ED"/>
    <w:rsid w:val="00614F05"/>
    <w:rsid w:val="00620A10"/>
    <w:rsid w:val="006338AA"/>
    <w:rsid w:val="00647EBA"/>
    <w:rsid w:val="006619CD"/>
    <w:rsid w:val="00663E18"/>
    <w:rsid w:val="00670B79"/>
    <w:rsid w:val="00684408"/>
    <w:rsid w:val="00692AD8"/>
    <w:rsid w:val="00696CEF"/>
    <w:rsid w:val="006A1346"/>
    <w:rsid w:val="006B39FA"/>
    <w:rsid w:val="006B4996"/>
    <w:rsid w:val="006C6FEA"/>
    <w:rsid w:val="006E5E7B"/>
    <w:rsid w:val="006F0486"/>
    <w:rsid w:val="006F787E"/>
    <w:rsid w:val="00700E6F"/>
    <w:rsid w:val="00701A55"/>
    <w:rsid w:val="007105EE"/>
    <w:rsid w:val="00714688"/>
    <w:rsid w:val="00715F0D"/>
    <w:rsid w:val="00717803"/>
    <w:rsid w:val="00724245"/>
    <w:rsid w:val="00733E59"/>
    <w:rsid w:val="00745848"/>
    <w:rsid w:val="00766996"/>
    <w:rsid w:val="00767C1C"/>
    <w:rsid w:val="00796352"/>
    <w:rsid w:val="007A1D1A"/>
    <w:rsid w:val="007C7CD9"/>
    <w:rsid w:val="007E79E0"/>
    <w:rsid w:val="00812805"/>
    <w:rsid w:val="00831156"/>
    <w:rsid w:val="008417F8"/>
    <w:rsid w:val="00857342"/>
    <w:rsid w:val="00857892"/>
    <w:rsid w:val="00864B64"/>
    <w:rsid w:val="00865F4B"/>
    <w:rsid w:val="00870738"/>
    <w:rsid w:val="008726FC"/>
    <w:rsid w:val="00885291"/>
    <w:rsid w:val="00895DC8"/>
    <w:rsid w:val="008A11BF"/>
    <w:rsid w:val="008A14E3"/>
    <w:rsid w:val="008D3716"/>
    <w:rsid w:val="008E532B"/>
    <w:rsid w:val="008E7101"/>
    <w:rsid w:val="008F5D96"/>
    <w:rsid w:val="00904D82"/>
    <w:rsid w:val="009134FF"/>
    <w:rsid w:val="00915430"/>
    <w:rsid w:val="009534FF"/>
    <w:rsid w:val="00960863"/>
    <w:rsid w:val="00961805"/>
    <w:rsid w:val="00967318"/>
    <w:rsid w:val="009678A2"/>
    <w:rsid w:val="009A6013"/>
    <w:rsid w:val="009C64B4"/>
    <w:rsid w:val="009E157A"/>
    <w:rsid w:val="009E5A2F"/>
    <w:rsid w:val="009F011F"/>
    <w:rsid w:val="009F279F"/>
    <w:rsid w:val="00A226D7"/>
    <w:rsid w:val="00A27BAC"/>
    <w:rsid w:val="00A30525"/>
    <w:rsid w:val="00A37B8E"/>
    <w:rsid w:val="00A7492B"/>
    <w:rsid w:val="00A9311D"/>
    <w:rsid w:val="00A94CBA"/>
    <w:rsid w:val="00AB18E2"/>
    <w:rsid w:val="00AC0743"/>
    <w:rsid w:val="00AC7F30"/>
    <w:rsid w:val="00AD3495"/>
    <w:rsid w:val="00AD442F"/>
    <w:rsid w:val="00AD50D4"/>
    <w:rsid w:val="00AE339D"/>
    <w:rsid w:val="00AF39AD"/>
    <w:rsid w:val="00AF43C6"/>
    <w:rsid w:val="00B061F9"/>
    <w:rsid w:val="00B12FDA"/>
    <w:rsid w:val="00B14508"/>
    <w:rsid w:val="00B3451E"/>
    <w:rsid w:val="00B547DF"/>
    <w:rsid w:val="00B65E90"/>
    <w:rsid w:val="00B674F3"/>
    <w:rsid w:val="00B77657"/>
    <w:rsid w:val="00B80B94"/>
    <w:rsid w:val="00B920B5"/>
    <w:rsid w:val="00BA10B7"/>
    <w:rsid w:val="00BA37F2"/>
    <w:rsid w:val="00BB17BE"/>
    <w:rsid w:val="00BD5C84"/>
    <w:rsid w:val="00BF6FC8"/>
    <w:rsid w:val="00C076D3"/>
    <w:rsid w:val="00C13524"/>
    <w:rsid w:val="00C1DF23"/>
    <w:rsid w:val="00C25E6A"/>
    <w:rsid w:val="00C436CE"/>
    <w:rsid w:val="00C76B56"/>
    <w:rsid w:val="00CB39D2"/>
    <w:rsid w:val="00CC1F4E"/>
    <w:rsid w:val="00D1525E"/>
    <w:rsid w:val="00D17723"/>
    <w:rsid w:val="00D31631"/>
    <w:rsid w:val="00D35392"/>
    <w:rsid w:val="00D5055B"/>
    <w:rsid w:val="00D5503F"/>
    <w:rsid w:val="00D640D3"/>
    <w:rsid w:val="00DA1B35"/>
    <w:rsid w:val="00DA6244"/>
    <w:rsid w:val="00DB33C1"/>
    <w:rsid w:val="00DC173D"/>
    <w:rsid w:val="00DF7A22"/>
    <w:rsid w:val="00E034BC"/>
    <w:rsid w:val="00E0745A"/>
    <w:rsid w:val="00E25140"/>
    <w:rsid w:val="00E34453"/>
    <w:rsid w:val="00E34AF8"/>
    <w:rsid w:val="00E64D86"/>
    <w:rsid w:val="00E71A26"/>
    <w:rsid w:val="00EA22D4"/>
    <w:rsid w:val="00EB3452"/>
    <w:rsid w:val="00EC43D8"/>
    <w:rsid w:val="00ED20E2"/>
    <w:rsid w:val="00ED30A4"/>
    <w:rsid w:val="00F0193D"/>
    <w:rsid w:val="00F23396"/>
    <w:rsid w:val="00F4431C"/>
    <w:rsid w:val="00F44D3A"/>
    <w:rsid w:val="00F62C80"/>
    <w:rsid w:val="00F738B0"/>
    <w:rsid w:val="00F812C7"/>
    <w:rsid w:val="00FB1C52"/>
    <w:rsid w:val="00FC7E60"/>
    <w:rsid w:val="00FF4AA5"/>
    <w:rsid w:val="00FF706D"/>
    <w:rsid w:val="104A8181"/>
    <w:rsid w:val="11BE2A11"/>
    <w:rsid w:val="1340A40A"/>
    <w:rsid w:val="13906414"/>
    <w:rsid w:val="1846B1C6"/>
    <w:rsid w:val="1A4662EF"/>
    <w:rsid w:val="1C08723C"/>
    <w:rsid w:val="22ADF780"/>
    <w:rsid w:val="2C96F9BA"/>
    <w:rsid w:val="2D5AE655"/>
    <w:rsid w:val="32DE526C"/>
    <w:rsid w:val="39557650"/>
    <w:rsid w:val="3DB93393"/>
    <w:rsid w:val="3F5DC2D9"/>
    <w:rsid w:val="41F0748B"/>
    <w:rsid w:val="442EC4BE"/>
    <w:rsid w:val="4FA47F8D"/>
    <w:rsid w:val="5674C7EA"/>
    <w:rsid w:val="57AF619A"/>
    <w:rsid w:val="5950746F"/>
    <w:rsid w:val="5BA9707E"/>
    <w:rsid w:val="64C7A203"/>
    <w:rsid w:val="6FCFB39A"/>
    <w:rsid w:val="7492CD95"/>
    <w:rsid w:val="75D970E3"/>
    <w:rsid w:val="783CBE56"/>
    <w:rsid w:val="7C30642F"/>
    <w:rsid w:val="7C744307"/>
    <w:rsid w:val="7CDFF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D0EA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eastAsia="zh-TW"/>
    </w:rPr>
  </w:style>
  <w:style w:type="paragraph" w:styleId="Heading2">
    <w:name w:val="heading 2"/>
    <w:basedOn w:val="Normal"/>
    <w:qFormat/>
    <w:rsid w:val="004035B3"/>
    <w:pPr>
      <w:spacing w:before="100" w:beforeAutospacing="1" w:after="100" w:afterAutospacing="1"/>
      <w:outlineLvl w:val="1"/>
    </w:pPr>
    <w:rPr>
      <w:b/>
      <w:bCs/>
      <w:sz w:val="36"/>
      <w:szCs w:val="36"/>
    </w:rPr>
  </w:style>
  <w:style w:type="paragraph" w:styleId="Heading3">
    <w:name w:val="heading 3"/>
    <w:basedOn w:val="Normal"/>
    <w:qFormat/>
    <w:rsid w:val="004035B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035B3"/>
    <w:pPr>
      <w:spacing w:before="100" w:beforeAutospacing="1" w:after="100" w:afterAutospacing="1"/>
    </w:pPr>
  </w:style>
  <w:style w:type="character" w:styleId="HTMLCode">
    <w:name w:val="HTML Code"/>
    <w:rsid w:val="004035B3"/>
    <w:rPr>
      <w:rFonts w:ascii="Courier New" w:eastAsia="PMingLiU" w:hAnsi="Courier New" w:cs="Courier New"/>
      <w:sz w:val="20"/>
      <w:szCs w:val="20"/>
    </w:rPr>
  </w:style>
  <w:style w:type="character" w:styleId="Strong">
    <w:name w:val="Strong"/>
    <w:qFormat/>
    <w:rsid w:val="004035B3"/>
    <w:rPr>
      <w:b/>
      <w:bCs/>
    </w:rPr>
  </w:style>
  <w:style w:type="paragraph" w:styleId="Footer">
    <w:name w:val="footer"/>
    <w:basedOn w:val="Normal"/>
    <w:rsid w:val="00E034BC"/>
    <w:pPr>
      <w:tabs>
        <w:tab w:val="center" w:pos="4320"/>
        <w:tab w:val="right" w:pos="8640"/>
      </w:tabs>
    </w:pPr>
  </w:style>
  <w:style w:type="character" w:styleId="PageNumber">
    <w:name w:val="page number"/>
    <w:basedOn w:val="DefaultParagraphFont"/>
    <w:rsid w:val="00E034BC"/>
  </w:style>
  <w:style w:type="paragraph" w:styleId="Header">
    <w:name w:val="header"/>
    <w:basedOn w:val="Normal"/>
    <w:link w:val="HeaderChar"/>
    <w:uiPriority w:val="99"/>
    <w:rsid w:val="00E034BC"/>
    <w:pPr>
      <w:tabs>
        <w:tab w:val="center" w:pos="4320"/>
        <w:tab w:val="right" w:pos="8640"/>
      </w:tabs>
    </w:pPr>
  </w:style>
  <w:style w:type="table" w:styleId="TableGrid">
    <w:name w:val="Table Grid"/>
    <w:basedOn w:val="TableNormal"/>
    <w:rsid w:val="00701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614F05"/>
    <w:rPr>
      <w:sz w:val="24"/>
      <w:szCs w:val="24"/>
      <w:lang w:eastAsia="zh-TW"/>
    </w:rPr>
  </w:style>
  <w:style w:type="paragraph" w:styleId="ListParagraph">
    <w:name w:val="List Paragraph"/>
    <w:basedOn w:val="Normal"/>
    <w:uiPriority w:val="34"/>
    <w:qFormat/>
    <w:rsid w:val="00FF4AA5"/>
    <w:pPr>
      <w:ind w:left="720"/>
      <w:contextualSpacing/>
    </w:pPr>
  </w:style>
  <w:style w:type="paragraph" w:styleId="BalloonText">
    <w:name w:val="Balloon Text"/>
    <w:basedOn w:val="Normal"/>
    <w:link w:val="BalloonTextChar"/>
    <w:rsid w:val="0044420C"/>
    <w:rPr>
      <w:rFonts w:ascii="Lucida Grande" w:hAnsi="Lucida Grande" w:cs="Lucida Grande"/>
      <w:sz w:val="18"/>
      <w:szCs w:val="18"/>
    </w:rPr>
  </w:style>
  <w:style w:type="character" w:customStyle="1" w:styleId="BalloonTextChar">
    <w:name w:val="Balloon Text Char"/>
    <w:basedOn w:val="DefaultParagraphFont"/>
    <w:link w:val="BalloonText"/>
    <w:rsid w:val="0044420C"/>
    <w:rPr>
      <w:rFonts w:ascii="Lucida Grande" w:hAnsi="Lucida Grande" w:cs="Lucida Grande"/>
      <w:sz w:val="18"/>
      <w:szCs w:val="18"/>
      <w:lang w:eastAsia="zh-TW"/>
    </w:rPr>
  </w:style>
  <w:style w:type="character" w:styleId="CommentReference">
    <w:name w:val="annotation reference"/>
    <w:basedOn w:val="DefaultParagraphFont"/>
    <w:semiHidden/>
    <w:unhideWhenUsed/>
    <w:rsid w:val="003C0A3C"/>
    <w:rPr>
      <w:sz w:val="16"/>
      <w:szCs w:val="16"/>
    </w:rPr>
  </w:style>
  <w:style w:type="paragraph" w:styleId="CommentText">
    <w:name w:val="annotation text"/>
    <w:basedOn w:val="Normal"/>
    <w:link w:val="CommentTextChar"/>
    <w:semiHidden/>
    <w:unhideWhenUsed/>
    <w:rsid w:val="003C0A3C"/>
    <w:rPr>
      <w:sz w:val="20"/>
      <w:szCs w:val="20"/>
    </w:rPr>
  </w:style>
  <w:style w:type="character" w:customStyle="1" w:styleId="CommentTextChar">
    <w:name w:val="Comment Text Char"/>
    <w:basedOn w:val="DefaultParagraphFont"/>
    <w:link w:val="CommentText"/>
    <w:semiHidden/>
    <w:rsid w:val="003C0A3C"/>
    <w:rPr>
      <w:lang w:eastAsia="zh-TW"/>
    </w:rPr>
  </w:style>
  <w:style w:type="paragraph" w:styleId="CommentSubject">
    <w:name w:val="annotation subject"/>
    <w:basedOn w:val="CommentText"/>
    <w:next w:val="CommentText"/>
    <w:link w:val="CommentSubjectChar"/>
    <w:semiHidden/>
    <w:unhideWhenUsed/>
    <w:rsid w:val="003C0A3C"/>
    <w:rPr>
      <w:b/>
      <w:bCs/>
    </w:rPr>
  </w:style>
  <w:style w:type="character" w:customStyle="1" w:styleId="CommentSubjectChar">
    <w:name w:val="Comment Subject Char"/>
    <w:basedOn w:val="CommentTextChar"/>
    <w:link w:val="CommentSubject"/>
    <w:semiHidden/>
    <w:rsid w:val="003C0A3C"/>
    <w:rPr>
      <w:b/>
      <w:bCs/>
      <w:lang w:eastAsia="zh-TW"/>
    </w:rPr>
  </w:style>
  <w:style w:type="character" w:styleId="Hyperlink">
    <w:name w:val="Hyperlink"/>
    <w:basedOn w:val="DefaultParagraphFont"/>
    <w:rsid w:val="00196E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90319">
      <w:bodyDiv w:val="1"/>
      <w:marLeft w:val="0"/>
      <w:marRight w:val="0"/>
      <w:marTop w:val="0"/>
      <w:marBottom w:val="0"/>
      <w:divBdr>
        <w:top w:val="none" w:sz="0" w:space="0" w:color="auto"/>
        <w:left w:val="none" w:sz="0" w:space="0" w:color="auto"/>
        <w:bottom w:val="none" w:sz="0" w:space="0" w:color="auto"/>
        <w:right w:val="none" w:sz="0" w:space="0" w:color="auto"/>
      </w:divBdr>
      <w:divsChild>
        <w:div w:id="1686979583">
          <w:marLeft w:val="0"/>
          <w:marRight w:val="0"/>
          <w:marTop w:val="0"/>
          <w:marBottom w:val="0"/>
          <w:divBdr>
            <w:top w:val="none" w:sz="0" w:space="0" w:color="auto"/>
            <w:left w:val="none" w:sz="0" w:space="0" w:color="auto"/>
            <w:bottom w:val="none" w:sz="0" w:space="0" w:color="auto"/>
            <w:right w:val="none" w:sz="0" w:space="0" w:color="auto"/>
          </w:divBdr>
        </w:div>
      </w:divsChild>
    </w:div>
    <w:div w:id="1433433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ubuntu.com" TargetMode="External"/><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8EFDAF39AEBA41AC6AF7C2D04BE1B0"/>
        <w:category>
          <w:name w:val="General"/>
          <w:gallery w:val="placeholder"/>
        </w:category>
        <w:types>
          <w:type w:val="bbPlcHdr"/>
        </w:types>
        <w:behaviors>
          <w:behavior w:val="content"/>
        </w:behaviors>
        <w:guid w:val="{78B0BC1F-6AF3-5647-B96C-4EBB4A34D851}"/>
      </w:docPartPr>
      <w:docPartBody>
        <w:p w:rsidR="008B7E42" w:rsidRDefault="008B7E42" w:rsidP="008B7E42">
          <w:pPr>
            <w:pStyle w:val="A28EFDAF39AEBA41AC6AF7C2D04BE1B0"/>
          </w:pPr>
          <w:r>
            <w:t>[Type text]</w:t>
          </w:r>
        </w:p>
      </w:docPartBody>
    </w:docPart>
    <w:docPart>
      <w:docPartPr>
        <w:name w:val="5EE23A2DEF1DC440814063730E42194B"/>
        <w:category>
          <w:name w:val="General"/>
          <w:gallery w:val="placeholder"/>
        </w:category>
        <w:types>
          <w:type w:val="bbPlcHdr"/>
        </w:types>
        <w:behaviors>
          <w:behavior w:val="content"/>
        </w:behaviors>
        <w:guid w:val="{3604A04E-0178-8B43-A6D3-024819C5F008}"/>
      </w:docPartPr>
      <w:docPartBody>
        <w:p w:rsidR="008B7E42" w:rsidRDefault="008B7E42" w:rsidP="008B7E42">
          <w:pPr>
            <w:pStyle w:val="5EE23A2DEF1DC440814063730E42194B"/>
          </w:pPr>
          <w:r>
            <w:t>[Type text]</w:t>
          </w:r>
        </w:p>
      </w:docPartBody>
    </w:docPart>
    <w:docPart>
      <w:docPartPr>
        <w:name w:val="75B4C7E056742842904DCF7A31D6E966"/>
        <w:category>
          <w:name w:val="General"/>
          <w:gallery w:val="placeholder"/>
        </w:category>
        <w:types>
          <w:type w:val="bbPlcHdr"/>
        </w:types>
        <w:behaviors>
          <w:behavior w:val="content"/>
        </w:behaviors>
        <w:guid w:val="{22790A2E-9F98-7241-B3DF-317866A5A39C}"/>
      </w:docPartPr>
      <w:docPartBody>
        <w:p w:rsidR="008B7E42" w:rsidRDefault="008B7E42" w:rsidP="008B7E42">
          <w:pPr>
            <w:pStyle w:val="75B4C7E056742842904DCF7A31D6E96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Times">
    <w:panose1 w:val="020B0604020202020204"/>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notTrueType/>
    <w:pitch w:val="variable"/>
    <w:sig w:usb0="800002E7" w:usb1="2AC7FCFF" w:usb2="00000012" w:usb3="00000000" w:csb0="000200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7E42"/>
    <w:rsid w:val="00003081"/>
    <w:rsid w:val="001523B3"/>
    <w:rsid w:val="002147FB"/>
    <w:rsid w:val="002A72DD"/>
    <w:rsid w:val="002F41BF"/>
    <w:rsid w:val="00325B96"/>
    <w:rsid w:val="00334212"/>
    <w:rsid w:val="003718F7"/>
    <w:rsid w:val="003C6234"/>
    <w:rsid w:val="003F6C90"/>
    <w:rsid w:val="005C7E04"/>
    <w:rsid w:val="008259ED"/>
    <w:rsid w:val="008540D3"/>
    <w:rsid w:val="008B7E42"/>
    <w:rsid w:val="008D4F59"/>
    <w:rsid w:val="00920081"/>
    <w:rsid w:val="00937BE2"/>
    <w:rsid w:val="009678B4"/>
    <w:rsid w:val="00A25039"/>
    <w:rsid w:val="00AE42B2"/>
    <w:rsid w:val="00B41FC7"/>
    <w:rsid w:val="00B6602C"/>
    <w:rsid w:val="00B76ECB"/>
    <w:rsid w:val="00C61B11"/>
    <w:rsid w:val="00CF2033"/>
    <w:rsid w:val="00D33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8EFDAF39AEBA41AC6AF7C2D04BE1B0">
    <w:name w:val="A28EFDAF39AEBA41AC6AF7C2D04BE1B0"/>
    <w:rsid w:val="008B7E42"/>
  </w:style>
  <w:style w:type="paragraph" w:customStyle="1" w:styleId="5EE23A2DEF1DC440814063730E42194B">
    <w:name w:val="5EE23A2DEF1DC440814063730E42194B"/>
    <w:rsid w:val="008B7E42"/>
  </w:style>
  <w:style w:type="paragraph" w:customStyle="1" w:styleId="75B4C7E056742842904DCF7A31D6E966">
    <w:name w:val="75B4C7E056742842904DCF7A31D6E966"/>
    <w:rsid w:val="008B7E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FC578-8D7F-3F4F-B104-DCA8505D8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 of IST</dc:creator>
  <cp:keywords/>
  <cp:lastModifiedBy>Carroll,Christopher</cp:lastModifiedBy>
  <cp:revision>4</cp:revision>
  <cp:lastPrinted>2013-03-05T13:53:00Z</cp:lastPrinted>
  <dcterms:created xsi:type="dcterms:W3CDTF">2023-09-29T20:00:00Z</dcterms:created>
  <dcterms:modified xsi:type="dcterms:W3CDTF">2023-09-29T20:54:00Z</dcterms:modified>
</cp:coreProperties>
</file>